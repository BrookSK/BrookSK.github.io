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7EF4E" w14:textId="14B22DEC" w:rsidR="00725D12" w:rsidRDefault="00727F98">
      <w:pPr>
        <w:pStyle w:val="titulo"/>
      </w:pPr>
      <w:bookmarkStart w:id="0" w:name="_Ref471361557"/>
      <w:r>
        <w:t>Plano de Testes</w:t>
      </w:r>
    </w:p>
    <w:p w14:paraId="66A47A05" w14:textId="12DD1315" w:rsidR="00725D12" w:rsidRPr="00C70B5C" w:rsidRDefault="007D3379">
      <w:pPr>
        <w:pStyle w:val="sistema"/>
        <w:rPr>
          <w:color w:val="000000" w:themeColor="text1"/>
          <w:sz w:val="32"/>
        </w:rPr>
      </w:pPr>
      <w:r w:rsidRPr="00C70B5C">
        <w:rPr>
          <w:color w:val="000000" w:themeColor="text1"/>
        </w:rPr>
        <w:t>Teen Invest</w:t>
      </w:r>
    </w:p>
    <w:p w14:paraId="4EEA073A" w14:textId="7C2DEE4A" w:rsidR="00725D12" w:rsidRPr="00C70B5C" w:rsidRDefault="00727F98">
      <w:pPr>
        <w:pStyle w:val="versao"/>
        <w:rPr>
          <w:i/>
          <w:color w:val="000000" w:themeColor="text1"/>
        </w:rPr>
      </w:pPr>
      <w:r>
        <w:t xml:space="preserve">Versão </w:t>
      </w:r>
      <w:r w:rsidR="000D0F8D" w:rsidRPr="00C70B5C">
        <w:rPr>
          <w:i/>
          <w:color w:val="000000" w:themeColor="text1"/>
        </w:rPr>
        <w:t>1</w:t>
      </w:r>
      <w:r w:rsidRPr="00C70B5C">
        <w:rPr>
          <w:color w:val="000000" w:themeColor="text1"/>
        </w:rPr>
        <w:t>.</w:t>
      </w:r>
      <w:r w:rsidR="000D0F8D" w:rsidRPr="00C70B5C">
        <w:rPr>
          <w:color w:val="000000" w:themeColor="text1"/>
        </w:rPr>
        <w:t>0</w:t>
      </w:r>
    </w:p>
    <w:p w14:paraId="03242E1D" w14:textId="77777777" w:rsidR="00725D12" w:rsidRDefault="00725D12">
      <w:pPr>
        <w:sectPr w:rsidR="00725D12">
          <w:headerReference w:type="default" r:id="rId10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1E09D38C" w14:textId="77777777" w:rsidR="00725D12" w:rsidRDefault="00727F98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725D12" w14:paraId="7672EFEB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7A056080" w14:textId="77777777" w:rsidR="00725D12" w:rsidRDefault="00727F98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3B53F9A6" w14:textId="77777777" w:rsidR="00725D12" w:rsidRDefault="00727F98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F9D258E" w14:textId="77777777" w:rsidR="00725D12" w:rsidRDefault="00727F98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AB680AA" w14:textId="77777777" w:rsidR="00725D12" w:rsidRDefault="00727F98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B3772B" w:rsidRPr="00B3772B" w14:paraId="6B0B0048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AF55F" w14:textId="428A8570" w:rsidR="00725D12" w:rsidRPr="00B3772B" w:rsidRDefault="006E3768">
            <w:pPr>
              <w:pStyle w:val="Tabletext"/>
              <w:ind w:left="0"/>
              <w:rPr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21</w:t>
            </w:r>
            <w:r w:rsidR="00727F98" w:rsidRPr="00B3772B">
              <w:rPr>
                <w:rFonts w:ascii="Times" w:hAnsi="Times"/>
                <w:color w:val="000000" w:themeColor="text1"/>
                <w:lang w:val="pt-BR"/>
              </w:rPr>
              <w:t>/</w:t>
            </w:r>
            <w:r w:rsidR="000D0F8D" w:rsidRPr="00B3772B">
              <w:rPr>
                <w:rFonts w:ascii="Times" w:hAnsi="Times"/>
                <w:color w:val="000000" w:themeColor="text1"/>
                <w:lang w:val="pt-BR"/>
              </w:rPr>
              <w:t>0</w:t>
            </w:r>
            <w:r w:rsidRPr="00B3772B">
              <w:rPr>
                <w:rFonts w:ascii="Times" w:hAnsi="Times"/>
                <w:color w:val="000000" w:themeColor="text1"/>
                <w:lang w:val="pt-BR"/>
              </w:rPr>
              <w:t>2</w:t>
            </w:r>
            <w:r w:rsidR="000D0F8D" w:rsidRPr="00B3772B">
              <w:rPr>
                <w:rFonts w:ascii="Times" w:hAnsi="Times"/>
                <w:color w:val="000000" w:themeColor="text1"/>
                <w:lang w:val="pt-BR"/>
              </w:rPr>
              <w:t>/22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3FFAC" w14:textId="60991FAB" w:rsidR="00725D12" w:rsidRPr="00B3772B" w:rsidRDefault="000D0F8D">
            <w:pPr>
              <w:pStyle w:val="Tabletext"/>
              <w:ind w:left="34"/>
              <w:rPr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1</w:t>
            </w:r>
            <w:r w:rsidR="00727F98" w:rsidRPr="00B3772B">
              <w:rPr>
                <w:rFonts w:ascii="Times" w:hAnsi="Times"/>
                <w:color w:val="000000" w:themeColor="text1"/>
                <w:lang w:val="pt-BR"/>
              </w:rPr>
              <w:t>.</w:t>
            </w:r>
            <w:r w:rsidRPr="00B3772B">
              <w:rPr>
                <w:rFonts w:ascii="Times" w:hAnsi="Times"/>
                <w:color w:val="000000" w:themeColor="text1"/>
                <w:lang w:val="pt-BR"/>
              </w:rPr>
              <w:t>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4523C" w14:textId="277F943F" w:rsidR="00725D12" w:rsidRPr="00B3772B" w:rsidRDefault="000D0F8D">
            <w:pPr>
              <w:pStyle w:val="Tabletext"/>
              <w:ind w:left="34"/>
              <w:rPr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Teste de caixa branca e preta das telas de login e criação de conta e inserção no banco de dados.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91ED0" w14:textId="77777777" w:rsidR="00725D12" w:rsidRPr="00B3772B" w:rsidRDefault="000D0F8D">
            <w:pPr>
              <w:pStyle w:val="Tabletext"/>
              <w:ind w:left="3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Lucas Campagna</w:t>
            </w:r>
          </w:p>
          <w:p w14:paraId="68539F16" w14:textId="4C0BF6F9" w:rsidR="000D0F8D" w:rsidRPr="00B3772B" w:rsidRDefault="000D0F8D">
            <w:pPr>
              <w:pStyle w:val="Tabletext"/>
              <w:ind w:left="30"/>
              <w:rPr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Lucas Vacari</w:t>
            </w:r>
          </w:p>
        </w:tc>
      </w:tr>
      <w:tr w:rsidR="006E3768" w14:paraId="5072518C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F83DC" w14:textId="7AC5922F" w:rsidR="006E3768" w:rsidRPr="00B3772B" w:rsidRDefault="006E3768">
            <w:pPr>
              <w:pStyle w:val="Tabletext"/>
              <w:ind w:left="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23/02/22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24BFD" w14:textId="7C539E64" w:rsidR="006E3768" w:rsidRPr="00B3772B" w:rsidRDefault="00AF4006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>
              <w:rPr>
                <w:rFonts w:ascii="Times" w:hAnsi="Times"/>
                <w:color w:val="000000" w:themeColor="text1"/>
                <w:lang w:val="pt-BR"/>
              </w:rPr>
              <w:t>1.1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A042D" w14:textId="3B0BF68F" w:rsidR="006E3768" w:rsidRPr="00B3772B" w:rsidRDefault="006E3768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 xml:space="preserve">Foi feito o </w:t>
            </w:r>
            <w:r w:rsidR="00706792" w:rsidRPr="00B3772B">
              <w:rPr>
                <w:rFonts w:ascii="Times" w:hAnsi="Times"/>
                <w:color w:val="000000" w:themeColor="text1"/>
                <w:lang w:val="pt-BR"/>
              </w:rPr>
              <w:t>t</w:t>
            </w:r>
            <w:r w:rsidRPr="00B3772B">
              <w:rPr>
                <w:rFonts w:ascii="Times" w:hAnsi="Times"/>
                <w:color w:val="000000" w:themeColor="text1"/>
                <w:lang w:val="pt-BR"/>
              </w:rPr>
              <w:t>este de interface da tela de menu.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67F1D" w14:textId="77777777" w:rsidR="006E3768" w:rsidRPr="00B3772B" w:rsidRDefault="006E3768">
            <w:pPr>
              <w:pStyle w:val="Tabletext"/>
              <w:ind w:left="3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Lucas Campagna</w:t>
            </w:r>
          </w:p>
          <w:p w14:paraId="528EEEF7" w14:textId="18A62EAD" w:rsidR="006E3768" w:rsidRPr="00B3772B" w:rsidRDefault="006E3768">
            <w:pPr>
              <w:pStyle w:val="Tabletext"/>
              <w:ind w:left="3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Lucas Vacari</w:t>
            </w:r>
          </w:p>
        </w:tc>
      </w:tr>
      <w:tr w:rsidR="00725D12" w14:paraId="578C0C1D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6BC93" w14:textId="1D962EB5" w:rsidR="00725D12" w:rsidRPr="00B3772B" w:rsidRDefault="002A75F2" w:rsidP="002A75F2">
            <w:pPr>
              <w:pStyle w:val="Tabletext"/>
              <w:ind w:left="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13/03/22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D14F7" w14:textId="55FE18CB" w:rsidR="00725D12" w:rsidRPr="00B3772B" w:rsidRDefault="002A75F2" w:rsidP="002A75F2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1.</w:t>
            </w:r>
            <w:r w:rsidR="00AF4006">
              <w:rPr>
                <w:rFonts w:ascii="Times" w:hAnsi="Times"/>
                <w:color w:val="000000" w:themeColor="text1"/>
                <w:lang w:val="pt-BR"/>
              </w:rPr>
              <w:t>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A1F18" w14:textId="21B5ED30" w:rsidR="00725D12" w:rsidRPr="00B3772B" w:rsidRDefault="002A75F2" w:rsidP="002A75F2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Teste da implementação da api na tela de menu.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7D3FA" w14:textId="693F3912" w:rsidR="00725D12" w:rsidRPr="00B3772B" w:rsidRDefault="002A75F2" w:rsidP="002A75F2">
            <w:pPr>
              <w:pStyle w:val="Tabletext"/>
              <w:ind w:left="3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Lucas Vacari</w:t>
            </w:r>
          </w:p>
        </w:tc>
      </w:tr>
      <w:tr w:rsidR="00725D12" w14:paraId="26BBB1EC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99CC3" w14:textId="06E4DB88" w:rsidR="00725D12" w:rsidRPr="00B3772B" w:rsidRDefault="00524E25">
            <w:pPr>
              <w:pStyle w:val="Tabletext"/>
              <w:ind w:left="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19/03/22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FB1B8" w14:textId="69639FE5" w:rsidR="00725D12" w:rsidRPr="00B3772B" w:rsidRDefault="00524E25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1.</w:t>
            </w:r>
            <w:r w:rsidR="00AF4006">
              <w:rPr>
                <w:rFonts w:ascii="Times" w:hAnsi="Times"/>
                <w:color w:val="000000" w:themeColor="text1"/>
                <w:lang w:val="pt-BR"/>
              </w:rPr>
              <w:t>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1A141" w14:textId="76342A19" w:rsidR="00725D12" w:rsidRPr="00B3772B" w:rsidRDefault="00524E25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Foi feito o teste de interface e positivo e negativo na tela de perfil.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2A914" w14:textId="77777777" w:rsidR="00725D12" w:rsidRPr="00B3772B" w:rsidRDefault="00524E25">
            <w:pPr>
              <w:pStyle w:val="Tabletext"/>
              <w:ind w:left="3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Lucas Campagna</w:t>
            </w:r>
          </w:p>
          <w:p w14:paraId="1D642A69" w14:textId="47C3549E" w:rsidR="00524E25" w:rsidRPr="00B3772B" w:rsidRDefault="00524E25">
            <w:pPr>
              <w:pStyle w:val="Tabletext"/>
              <w:ind w:left="3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Lucas Vacari</w:t>
            </w:r>
          </w:p>
        </w:tc>
      </w:tr>
      <w:tr w:rsidR="00725D12" w14:paraId="4A3B34D4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571EB" w14:textId="7D998AB5" w:rsidR="00725D12" w:rsidRPr="00B3772B" w:rsidRDefault="00524E25">
            <w:pPr>
              <w:pStyle w:val="Tabletext"/>
              <w:ind w:left="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26/03/22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00D47" w14:textId="6D605EB3" w:rsidR="00725D12" w:rsidRPr="00B3772B" w:rsidRDefault="00524E25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1.</w:t>
            </w:r>
            <w:r w:rsidR="00AF4006">
              <w:rPr>
                <w:rFonts w:ascii="Times" w:hAnsi="Times"/>
                <w:color w:val="000000" w:themeColor="text1"/>
                <w:lang w:val="pt-BR"/>
              </w:rPr>
              <w:t>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A2C85" w14:textId="13D12B70" w:rsidR="00725D12" w:rsidRPr="00B3772B" w:rsidRDefault="00524E25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Teste de integração e interface na tela de menu.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AA7FB" w14:textId="7BDC425D" w:rsidR="00725D12" w:rsidRPr="00B3772B" w:rsidRDefault="00524E25">
            <w:pPr>
              <w:pStyle w:val="Tabletext"/>
              <w:ind w:left="3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Lucas Vacari</w:t>
            </w:r>
          </w:p>
        </w:tc>
      </w:tr>
      <w:tr w:rsidR="00725D12" w14:paraId="256E7614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69164" w14:textId="576CAC40" w:rsidR="00725D12" w:rsidRPr="00B3772B" w:rsidRDefault="00524E25">
            <w:pPr>
              <w:pStyle w:val="Tabletext"/>
              <w:ind w:left="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27/03/22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48424" w14:textId="05A22FA4" w:rsidR="00725D12" w:rsidRPr="00B3772B" w:rsidRDefault="00524E25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1.</w:t>
            </w:r>
            <w:r w:rsidR="00AF4006">
              <w:rPr>
                <w:rFonts w:ascii="Times" w:hAnsi="Times"/>
                <w:color w:val="000000" w:themeColor="text1"/>
                <w:lang w:val="pt-BR"/>
              </w:rPr>
              <w:t>5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E389E" w14:textId="62A8EA47" w:rsidR="00725D12" w:rsidRPr="00B3772B" w:rsidRDefault="00524E25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Foi feita um novo teste de interface na tela de perfil</w:t>
            </w:r>
            <w:r w:rsidR="000D7136" w:rsidRPr="00B3772B">
              <w:rPr>
                <w:rFonts w:ascii="Times" w:hAnsi="Times"/>
                <w:color w:val="000000" w:themeColor="text1"/>
                <w:lang w:val="pt-BR"/>
              </w:rPr>
              <w:t xml:space="preserve"> e implementação ao banco de dados.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B282D" w14:textId="77777777" w:rsidR="00725D12" w:rsidRPr="00B3772B" w:rsidRDefault="00524E25">
            <w:pPr>
              <w:pStyle w:val="Tabletext"/>
              <w:ind w:left="3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Lucas Campagna</w:t>
            </w:r>
          </w:p>
          <w:p w14:paraId="58BEA937" w14:textId="61AD31C0" w:rsidR="000D7136" w:rsidRPr="00B3772B" w:rsidRDefault="000D7136">
            <w:pPr>
              <w:pStyle w:val="Tabletext"/>
              <w:ind w:left="3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Lucas Vacari</w:t>
            </w:r>
          </w:p>
        </w:tc>
      </w:tr>
      <w:tr w:rsidR="00725D12" w14:paraId="5D1835EA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4A19A" w14:textId="2BE834B5" w:rsidR="00725D12" w:rsidRPr="00B3772B" w:rsidRDefault="000D7136">
            <w:pPr>
              <w:pStyle w:val="Tabletext"/>
              <w:ind w:left="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03/04/22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85D99" w14:textId="3AEE3418" w:rsidR="00725D12" w:rsidRPr="00B3772B" w:rsidRDefault="000D7136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1.</w:t>
            </w:r>
            <w:r w:rsidR="00AF4006">
              <w:rPr>
                <w:rFonts w:ascii="Times" w:hAnsi="Times"/>
                <w:color w:val="000000" w:themeColor="text1"/>
                <w:lang w:val="pt-BR"/>
              </w:rPr>
              <w:t>6</w:t>
            </w:r>
            <w:r w:rsidR="00706792" w:rsidRPr="00B3772B">
              <w:rPr>
                <w:rFonts w:ascii="Times" w:hAnsi="Times"/>
                <w:color w:val="000000" w:themeColor="text1"/>
                <w:lang w:val="pt-BR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B8973" w14:textId="6A309AC8" w:rsidR="00725D12" w:rsidRPr="00B3772B" w:rsidRDefault="000D7136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 xml:space="preserve">Foram feitos teste de atualizações </w:t>
            </w:r>
            <w:r w:rsidR="002B3CCD" w:rsidRPr="00B3772B">
              <w:rPr>
                <w:rFonts w:ascii="Times" w:hAnsi="Times"/>
                <w:color w:val="000000" w:themeColor="text1"/>
                <w:lang w:val="pt-BR"/>
              </w:rPr>
              <w:t>visuais na tela de menu.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4FCF0" w14:textId="75A7AD90" w:rsidR="00725D12" w:rsidRPr="00B3772B" w:rsidRDefault="002B3CCD">
            <w:pPr>
              <w:pStyle w:val="Tabletext"/>
              <w:ind w:left="3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Lucas Vacari</w:t>
            </w:r>
          </w:p>
        </w:tc>
      </w:tr>
      <w:tr w:rsidR="00725D12" w14:paraId="46FCF992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92ABB" w14:textId="6F73E6AB" w:rsidR="00725D12" w:rsidRPr="00B3772B" w:rsidRDefault="002B3CCD">
            <w:pPr>
              <w:pStyle w:val="Tabletext"/>
              <w:ind w:left="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06/04/22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8EE73" w14:textId="4D3EEB75" w:rsidR="00725D12" w:rsidRPr="00B3772B" w:rsidRDefault="002B3CCD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1.</w:t>
            </w:r>
            <w:r w:rsidR="00AF4006">
              <w:rPr>
                <w:rFonts w:ascii="Times" w:hAnsi="Times"/>
                <w:color w:val="000000" w:themeColor="text1"/>
                <w:lang w:val="pt-BR"/>
              </w:rPr>
              <w:t>7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07330" w14:textId="4EBE0D8B" w:rsidR="00725D12" w:rsidRPr="00B3772B" w:rsidRDefault="002B3CCD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Foi feito o teste de interface e positivo e negativo na tela de cursos.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FE83A" w14:textId="117C8F1F" w:rsidR="00725D12" w:rsidRPr="00B3772B" w:rsidRDefault="002B3CCD">
            <w:pPr>
              <w:pStyle w:val="Tabletext"/>
              <w:ind w:left="3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Lucas Campagna</w:t>
            </w:r>
          </w:p>
        </w:tc>
      </w:tr>
      <w:tr w:rsidR="00706792" w14:paraId="2E5DB66C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97738" w14:textId="01CA2EF6" w:rsidR="00706792" w:rsidRPr="00B3772B" w:rsidRDefault="00706792" w:rsidP="00706792">
            <w:pPr>
              <w:pStyle w:val="Tabletext"/>
              <w:ind w:left="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13/04/22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F579D" w14:textId="695B1EB2" w:rsidR="00706792" w:rsidRPr="00B3772B" w:rsidRDefault="00706792" w:rsidP="00706792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1.</w:t>
            </w:r>
            <w:r w:rsidR="00AF4006">
              <w:rPr>
                <w:rFonts w:ascii="Times" w:hAnsi="Times"/>
                <w:color w:val="000000" w:themeColor="text1"/>
                <w:lang w:val="pt-BR"/>
              </w:rPr>
              <w:t>8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10BAF" w14:textId="38994B08" w:rsidR="00706792" w:rsidRPr="00B3772B" w:rsidRDefault="00706792" w:rsidP="00706792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Foi feito o teste de interface da tela de index.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35ECE" w14:textId="5D031481" w:rsidR="00706792" w:rsidRPr="00B3772B" w:rsidRDefault="00706792" w:rsidP="00706792">
            <w:pPr>
              <w:pStyle w:val="Tabletext"/>
              <w:ind w:left="3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Lucas Campagna</w:t>
            </w:r>
          </w:p>
          <w:p w14:paraId="4D4A16E9" w14:textId="3FFE5608" w:rsidR="00706792" w:rsidRPr="00B3772B" w:rsidRDefault="00706792" w:rsidP="00706792">
            <w:pPr>
              <w:pStyle w:val="Tabletext"/>
              <w:ind w:left="3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Lucas Vacari</w:t>
            </w:r>
          </w:p>
        </w:tc>
      </w:tr>
      <w:tr w:rsidR="00042AC3" w14:paraId="07386D95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8FEA5" w14:textId="729FFA32" w:rsidR="00042AC3" w:rsidRPr="00B3772B" w:rsidRDefault="00042AC3" w:rsidP="00706792">
            <w:pPr>
              <w:pStyle w:val="Tabletext"/>
              <w:ind w:left="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15/04/22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E022B" w14:textId="38AE3B68" w:rsidR="00042AC3" w:rsidRPr="00B3772B" w:rsidRDefault="00042AC3" w:rsidP="00706792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1.</w:t>
            </w:r>
            <w:r w:rsidR="00AF4006">
              <w:rPr>
                <w:rFonts w:ascii="Times" w:hAnsi="Times"/>
                <w:color w:val="000000" w:themeColor="text1"/>
                <w:lang w:val="pt-BR"/>
              </w:rPr>
              <w:t>9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5F9C5" w14:textId="0ABA84CE" w:rsidR="00042AC3" w:rsidRPr="00B3772B" w:rsidRDefault="007A3D59" w:rsidP="00706792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Foi feito o teste de interface e positivo e negativo na tela de informações.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BE5B6" w14:textId="622A3990" w:rsidR="00042AC3" w:rsidRPr="00B3772B" w:rsidRDefault="007A3D59" w:rsidP="00706792">
            <w:pPr>
              <w:pStyle w:val="Tabletext"/>
              <w:ind w:left="3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Lucas Campagna</w:t>
            </w:r>
          </w:p>
        </w:tc>
      </w:tr>
      <w:tr w:rsidR="00706792" w14:paraId="390F7B7C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55605" w14:textId="4584F90C" w:rsidR="00706792" w:rsidRPr="00B3772B" w:rsidRDefault="00706792" w:rsidP="00706792">
            <w:pPr>
              <w:pStyle w:val="Tabletext"/>
              <w:ind w:left="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17/04/22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1B1D1" w14:textId="4AE2E24E" w:rsidR="00706792" w:rsidRPr="00B3772B" w:rsidRDefault="003D2CF4" w:rsidP="003D2CF4">
            <w:pPr>
              <w:pStyle w:val="Tabletext"/>
              <w:ind w:left="0"/>
              <w:rPr>
                <w:rFonts w:ascii="Times" w:hAnsi="Times"/>
                <w:color w:val="000000" w:themeColor="text1"/>
                <w:lang w:val="pt-BR"/>
              </w:rPr>
            </w:pPr>
            <w:r>
              <w:rPr>
                <w:rFonts w:ascii="Times" w:hAnsi="Times"/>
                <w:color w:val="000000" w:themeColor="text1"/>
                <w:lang w:val="pt-BR"/>
              </w:rPr>
              <w:t>2.0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F7B04" w14:textId="29417948" w:rsidR="00706792" w:rsidRPr="00B3772B" w:rsidRDefault="00706792" w:rsidP="00706792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Teste da implementação da api Trading</w:t>
            </w:r>
            <w:r w:rsidR="00042AC3" w:rsidRPr="00B3772B">
              <w:rPr>
                <w:rFonts w:ascii="Times" w:hAnsi="Times"/>
                <w:color w:val="000000" w:themeColor="text1"/>
                <w:lang w:val="pt-BR"/>
              </w:rPr>
              <w:t>V</w:t>
            </w:r>
            <w:r w:rsidRPr="00B3772B">
              <w:rPr>
                <w:rFonts w:ascii="Times" w:hAnsi="Times"/>
                <w:color w:val="000000" w:themeColor="text1"/>
                <w:lang w:val="pt-BR"/>
              </w:rPr>
              <w:t>iew na tela de menu.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F04FE" w14:textId="23C36F61" w:rsidR="00706792" w:rsidRPr="00B3772B" w:rsidRDefault="00042AC3" w:rsidP="00706792">
            <w:pPr>
              <w:pStyle w:val="Tabletext"/>
              <w:ind w:left="3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Lucas Vacari</w:t>
            </w:r>
          </w:p>
        </w:tc>
      </w:tr>
      <w:tr w:rsidR="00042AC3" w14:paraId="42FF24F6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E31A3" w14:textId="34A1785F" w:rsidR="00042AC3" w:rsidRPr="00B3772B" w:rsidRDefault="00042AC3" w:rsidP="00706792">
            <w:pPr>
              <w:pStyle w:val="Tabletext"/>
              <w:ind w:left="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24/04/22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3042B" w14:textId="549B0A6F" w:rsidR="00042AC3" w:rsidRPr="00B3772B" w:rsidRDefault="003D2CF4" w:rsidP="00706792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>
              <w:rPr>
                <w:rFonts w:ascii="Times" w:hAnsi="Times"/>
                <w:color w:val="000000" w:themeColor="text1"/>
                <w:lang w:val="pt-BR"/>
              </w:rPr>
              <w:t>2</w:t>
            </w:r>
            <w:r w:rsidR="00042AC3" w:rsidRPr="00B3772B">
              <w:rPr>
                <w:rFonts w:ascii="Times" w:hAnsi="Times"/>
                <w:color w:val="000000" w:themeColor="text1"/>
                <w:lang w:val="pt-BR"/>
              </w:rPr>
              <w:t>.</w:t>
            </w:r>
            <w:r>
              <w:rPr>
                <w:rFonts w:ascii="Times" w:hAnsi="Times"/>
                <w:color w:val="000000" w:themeColor="text1"/>
                <w:lang w:val="pt-BR"/>
              </w:rPr>
              <w:t>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3CA2C" w14:textId="6E409655" w:rsidR="00042AC3" w:rsidRPr="00B3772B" w:rsidRDefault="00042AC3" w:rsidP="00706792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Teste de interface nas telas de pol</w:t>
            </w:r>
            <w:r w:rsidR="00343086">
              <w:rPr>
                <w:rFonts w:ascii="Times" w:hAnsi="Times"/>
                <w:color w:val="000000" w:themeColor="text1"/>
                <w:lang w:val="pt-BR"/>
              </w:rPr>
              <w:t>í</w:t>
            </w:r>
            <w:r w:rsidRPr="00B3772B">
              <w:rPr>
                <w:rFonts w:ascii="Times" w:hAnsi="Times"/>
                <w:color w:val="000000" w:themeColor="text1"/>
                <w:lang w:val="pt-BR"/>
              </w:rPr>
              <w:t>ticas de privacidade e termos de uso.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FF10B" w14:textId="24C23F56" w:rsidR="00042AC3" w:rsidRPr="00B3772B" w:rsidRDefault="00042AC3" w:rsidP="00706792">
            <w:pPr>
              <w:pStyle w:val="Tabletext"/>
              <w:ind w:left="3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Lucas Vacari</w:t>
            </w:r>
          </w:p>
        </w:tc>
      </w:tr>
      <w:tr w:rsidR="00042AC3" w14:paraId="71ECB5EB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7EB81" w14:textId="5C74804F" w:rsidR="00042AC3" w:rsidRPr="00B3772B" w:rsidRDefault="00042AC3" w:rsidP="00706792">
            <w:pPr>
              <w:pStyle w:val="Tabletext"/>
              <w:ind w:left="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26/04/22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27832" w14:textId="1F9E4D64" w:rsidR="00042AC3" w:rsidRPr="00B3772B" w:rsidRDefault="003D2CF4" w:rsidP="00706792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>
              <w:rPr>
                <w:rFonts w:ascii="Times" w:hAnsi="Times"/>
                <w:color w:val="000000" w:themeColor="text1"/>
                <w:lang w:val="pt-BR"/>
              </w:rPr>
              <w:t>2</w:t>
            </w:r>
            <w:r w:rsidR="00042AC3" w:rsidRPr="00B3772B">
              <w:rPr>
                <w:rFonts w:ascii="Times" w:hAnsi="Times"/>
                <w:color w:val="000000" w:themeColor="text1"/>
                <w:lang w:val="pt-BR"/>
              </w:rPr>
              <w:t>.</w:t>
            </w:r>
            <w:r>
              <w:rPr>
                <w:rFonts w:ascii="Times" w:hAnsi="Times"/>
                <w:color w:val="000000" w:themeColor="text1"/>
                <w:lang w:val="pt-BR"/>
              </w:rPr>
              <w:t>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A092E" w14:textId="65B0D175" w:rsidR="00042AC3" w:rsidRPr="00B3772B" w:rsidRDefault="00042AC3" w:rsidP="00706792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 xml:space="preserve">Teste de interface e positivo e negativo da tela de notícias e implementação no banco de dados.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EFC96" w14:textId="5A366DD5" w:rsidR="00042AC3" w:rsidRPr="00B3772B" w:rsidRDefault="00042AC3" w:rsidP="00706792">
            <w:pPr>
              <w:pStyle w:val="Tabletext"/>
              <w:ind w:left="3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Lucas Vacari</w:t>
            </w:r>
          </w:p>
        </w:tc>
      </w:tr>
      <w:tr w:rsidR="008278DD" w14:paraId="33CB55B4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62259" w14:textId="3A1E36F1" w:rsidR="008278DD" w:rsidRPr="00B3772B" w:rsidRDefault="008278DD" w:rsidP="00706792">
            <w:pPr>
              <w:pStyle w:val="Tabletext"/>
              <w:ind w:left="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01/05/22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07B1D" w14:textId="7AC2739F" w:rsidR="008278DD" w:rsidRPr="00B3772B" w:rsidRDefault="003D2CF4" w:rsidP="00706792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>
              <w:rPr>
                <w:rFonts w:ascii="Times" w:hAnsi="Times"/>
                <w:color w:val="000000" w:themeColor="text1"/>
                <w:lang w:val="pt-BR"/>
              </w:rPr>
              <w:t>2</w:t>
            </w:r>
            <w:r w:rsidR="008278DD" w:rsidRPr="00B3772B">
              <w:rPr>
                <w:rFonts w:ascii="Times" w:hAnsi="Times"/>
                <w:color w:val="000000" w:themeColor="text1"/>
                <w:lang w:val="pt-BR"/>
              </w:rPr>
              <w:t>.</w:t>
            </w:r>
            <w:r>
              <w:rPr>
                <w:rFonts w:ascii="Times" w:hAnsi="Times"/>
                <w:color w:val="000000" w:themeColor="text1"/>
                <w:lang w:val="pt-BR"/>
              </w:rPr>
              <w:t>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FC5A6" w14:textId="57583E1D" w:rsidR="008278DD" w:rsidRPr="00B3772B" w:rsidRDefault="008278DD" w:rsidP="00706792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Teste de caixa branca e preta das telas de cursos e inserção no banco de dados.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E6167" w14:textId="5C3E2682" w:rsidR="008278DD" w:rsidRPr="00B3772B" w:rsidRDefault="008278DD" w:rsidP="00706792">
            <w:pPr>
              <w:pStyle w:val="Tabletext"/>
              <w:ind w:left="3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Lucas Vacari</w:t>
            </w:r>
          </w:p>
        </w:tc>
      </w:tr>
      <w:tr w:rsidR="008278DD" w14:paraId="0FF7A6D2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6F4A0" w14:textId="236C563A" w:rsidR="008278DD" w:rsidRPr="00B3772B" w:rsidRDefault="008278DD" w:rsidP="00706792">
            <w:pPr>
              <w:pStyle w:val="Tabletext"/>
              <w:ind w:left="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06/05/22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346F7" w14:textId="4DD8E6B6" w:rsidR="008278DD" w:rsidRPr="00B3772B" w:rsidRDefault="003D2CF4" w:rsidP="00706792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>
              <w:rPr>
                <w:rFonts w:ascii="Times" w:hAnsi="Times"/>
                <w:color w:val="000000" w:themeColor="text1"/>
                <w:lang w:val="pt-BR"/>
              </w:rPr>
              <w:t>2</w:t>
            </w:r>
            <w:r w:rsidR="008278DD" w:rsidRPr="00B3772B">
              <w:rPr>
                <w:rFonts w:ascii="Times" w:hAnsi="Times"/>
                <w:color w:val="000000" w:themeColor="text1"/>
                <w:lang w:val="pt-BR"/>
              </w:rPr>
              <w:t>.</w:t>
            </w:r>
            <w:r>
              <w:rPr>
                <w:rFonts w:ascii="Times" w:hAnsi="Times"/>
                <w:color w:val="000000" w:themeColor="text1"/>
                <w:lang w:val="pt-BR"/>
              </w:rPr>
              <w:t>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624FB" w14:textId="351D8828" w:rsidR="008278DD" w:rsidRPr="00B3772B" w:rsidRDefault="008278DD" w:rsidP="00706792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Teste de caixa branca e preta das telas de informações e inserção no banco de dados.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59450" w14:textId="1D6A65B3" w:rsidR="008278DD" w:rsidRPr="00B3772B" w:rsidRDefault="008278DD" w:rsidP="00706792">
            <w:pPr>
              <w:pStyle w:val="Tabletext"/>
              <w:ind w:left="3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Lucas Vacari</w:t>
            </w:r>
          </w:p>
        </w:tc>
      </w:tr>
      <w:tr w:rsidR="006F5998" w14:paraId="68D2FBC9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CAAC0" w14:textId="00C79552" w:rsidR="006F5998" w:rsidRPr="00B3772B" w:rsidRDefault="006F5998" w:rsidP="006F5998">
            <w:pPr>
              <w:pStyle w:val="Tabletext"/>
              <w:ind w:left="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11/05/22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F2C78" w14:textId="26C63A7C" w:rsidR="006F5998" w:rsidRPr="00B3772B" w:rsidRDefault="003D2CF4" w:rsidP="006F5998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>
              <w:rPr>
                <w:rFonts w:ascii="Times" w:hAnsi="Times"/>
                <w:color w:val="000000" w:themeColor="text1"/>
                <w:lang w:val="pt-BR"/>
              </w:rPr>
              <w:t>2</w:t>
            </w:r>
            <w:r w:rsidR="006F5998" w:rsidRPr="00B3772B">
              <w:rPr>
                <w:rFonts w:ascii="Times" w:hAnsi="Times"/>
                <w:color w:val="000000" w:themeColor="text1"/>
                <w:lang w:val="pt-BR"/>
              </w:rPr>
              <w:t>.</w:t>
            </w:r>
            <w:r>
              <w:rPr>
                <w:rFonts w:ascii="Times" w:hAnsi="Times"/>
                <w:color w:val="000000" w:themeColor="text1"/>
                <w:lang w:val="pt-BR"/>
              </w:rPr>
              <w:t>5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9AB39" w14:textId="23A0897F" w:rsidR="006F5998" w:rsidRPr="00B3772B" w:rsidRDefault="006F5998" w:rsidP="006F5998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Teste de caixa branca e preta das telas de suporte, sobre nós e créditos.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A62F4" w14:textId="610917D6" w:rsidR="006F5998" w:rsidRPr="00B3772B" w:rsidRDefault="006F5998" w:rsidP="006F5998">
            <w:pPr>
              <w:pStyle w:val="Tabletext"/>
              <w:ind w:left="3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Guilherme Talhari</w:t>
            </w:r>
          </w:p>
        </w:tc>
      </w:tr>
      <w:tr w:rsidR="00576350" w14:paraId="34C00CD2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892D8" w14:textId="438948D9" w:rsidR="00576350" w:rsidRPr="00B3772B" w:rsidRDefault="00576350" w:rsidP="006F5998">
            <w:pPr>
              <w:pStyle w:val="Tabletext"/>
              <w:ind w:left="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13/05/22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623E3" w14:textId="735B0627" w:rsidR="00576350" w:rsidRPr="00B3772B" w:rsidRDefault="003D2CF4" w:rsidP="006F5998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>
              <w:rPr>
                <w:rFonts w:ascii="Times" w:hAnsi="Times"/>
                <w:color w:val="000000" w:themeColor="text1"/>
                <w:lang w:val="pt-BR"/>
              </w:rPr>
              <w:t>2</w:t>
            </w:r>
            <w:r w:rsidR="00576350" w:rsidRPr="00B3772B">
              <w:rPr>
                <w:rFonts w:ascii="Times" w:hAnsi="Times"/>
                <w:color w:val="000000" w:themeColor="text1"/>
                <w:lang w:val="pt-BR"/>
              </w:rPr>
              <w:t>.</w:t>
            </w:r>
            <w:r>
              <w:rPr>
                <w:rFonts w:ascii="Times" w:hAnsi="Times"/>
                <w:color w:val="000000" w:themeColor="text1"/>
                <w:lang w:val="pt-BR"/>
              </w:rPr>
              <w:t>6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B96E1" w14:textId="1DA1BA4A" w:rsidR="00576350" w:rsidRPr="00B3772B" w:rsidRDefault="00576350" w:rsidP="006F5998">
            <w:pPr>
              <w:pStyle w:val="Tabletext"/>
              <w:ind w:left="34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Teste nas alterações de interface nas telas de suporte, sobre nós e créditos.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880E2" w14:textId="77777777" w:rsidR="00576350" w:rsidRPr="00B3772B" w:rsidRDefault="00576350" w:rsidP="006F5998">
            <w:pPr>
              <w:pStyle w:val="Tabletext"/>
              <w:ind w:left="3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Lucas Campagna</w:t>
            </w:r>
          </w:p>
          <w:p w14:paraId="15C8004B" w14:textId="7D884CC3" w:rsidR="00576350" w:rsidRPr="00B3772B" w:rsidRDefault="00576350" w:rsidP="006F5998">
            <w:pPr>
              <w:pStyle w:val="Tabletext"/>
              <w:ind w:left="30"/>
              <w:rPr>
                <w:rFonts w:ascii="Times" w:hAnsi="Times"/>
                <w:color w:val="000000" w:themeColor="text1"/>
                <w:lang w:val="pt-BR"/>
              </w:rPr>
            </w:pPr>
            <w:r w:rsidRPr="00B3772B">
              <w:rPr>
                <w:rFonts w:ascii="Times" w:hAnsi="Times"/>
                <w:color w:val="000000" w:themeColor="text1"/>
                <w:lang w:val="pt-BR"/>
              </w:rPr>
              <w:t>Guilherme Talhari</w:t>
            </w:r>
          </w:p>
        </w:tc>
      </w:tr>
    </w:tbl>
    <w:p w14:paraId="71FF43A8" w14:textId="77777777" w:rsidR="00725D12" w:rsidRDefault="00725D12"/>
    <w:p w14:paraId="68D37A44" w14:textId="77777777" w:rsidR="00725D12" w:rsidRDefault="00725D12"/>
    <w:p w14:paraId="140674D2" w14:textId="0FC64CBE" w:rsidR="00725D12" w:rsidRDefault="0062331D">
      <w:pPr>
        <w:sectPr w:rsidR="00725D12">
          <w:pgSz w:w="11906" w:h="16838" w:code="9"/>
          <w:pgMar w:top="1134" w:right="1418" w:bottom="2041" w:left="1418" w:header="680" w:footer="680" w:gutter="0"/>
          <w:cols w:space="720"/>
          <w:titlePg/>
        </w:sectPr>
      </w:pPr>
      <w:r>
        <w:tab/>
      </w:r>
      <w:r>
        <w:tab/>
      </w:r>
    </w:p>
    <w:bookmarkEnd w:id="0"/>
    <w:p w14:paraId="56BC6844" w14:textId="77777777" w:rsidR="00725D12" w:rsidRDefault="00727F98">
      <w:pPr>
        <w:pStyle w:val="conteudo"/>
        <w:outlineLvl w:val="0"/>
      </w:pPr>
      <w:r>
        <w:lastRenderedPageBreak/>
        <w:t>Conteúdo</w:t>
      </w:r>
    </w:p>
    <w:p w14:paraId="14F8D997" w14:textId="77777777" w:rsidR="00725D12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8"/>
        </w:rPr>
        <w:t>1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C02403" w14:textId="77777777" w:rsidR="00725D12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2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Requisitos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325CBC" w14:textId="77777777" w:rsidR="00725D12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2.1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Iteração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1C635F" w14:textId="77777777" w:rsidR="00725D12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2.2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Iteração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1D33DD" w14:textId="77777777" w:rsidR="00725D12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2.3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Iteração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5B84E4" w14:textId="77777777" w:rsidR="00725D12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  <w:lang w:val="es-ES_tradnl"/>
        </w:rPr>
      </w:pPr>
      <w:r>
        <w:rPr>
          <w:noProof/>
          <w:szCs w:val="28"/>
          <w:lang w:val="es-ES_tradnl"/>
        </w:rPr>
        <w:t>3</w:t>
      </w:r>
      <w:r>
        <w:rPr>
          <w:b w:val="0"/>
          <w:caps w:val="0"/>
          <w:noProof/>
          <w:sz w:val="24"/>
          <w:szCs w:val="24"/>
          <w:lang w:val="es-ES_tradnl"/>
        </w:rPr>
        <w:tab/>
      </w:r>
      <w:r>
        <w:rPr>
          <w:noProof/>
          <w:szCs w:val="28"/>
          <w:lang w:val="es-ES_tradnl"/>
        </w:rPr>
        <w:t>Tipos de Teste</w:t>
      </w:r>
      <w:r>
        <w:rPr>
          <w:noProof/>
          <w:lang w:val="es-ES_tradnl"/>
        </w:rPr>
        <w:tab/>
      </w:r>
      <w:r>
        <w:rPr>
          <w:noProof/>
        </w:rPr>
        <w:fldChar w:fldCharType="begin"/>
      </w:r>
      <w:r>
        <w:rPr>
          <w:noProof/>
          <w:lang w:val="es-ES_tradnl"/>
        </w:rPr>
        <w:instrText xml:space="preserve"> PAGEREF _Toc36523501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_tradnl"/>
        </w:rPr>
        <w:t>3</w:t>
      </w:r>
      <w:r>
        <w:rPr>
          <w:noProof/>
        </w:rPr>
        <w:fldChar w:fldCharType="end"/>
      </w:r>
    </w:p>
    <w:p w14:paraId="3B061657" w14:textId="77777777" w:rsidR="00725D12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3.1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Iteração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93D6A7" w14:textId="77777777" w:rsidR="00725D12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3.2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Iteração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9EB6B6" w14:textId="77777777" w:rsidR="00725D12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4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D42947" w14:textId="77777777" w:rsidR="00725D12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4.1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Ambiente de Teste – Software &amp;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40555E" w14:textId="77777777" w:rsidR="00725D12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4.2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Ferramentas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17E96A" w14:textId="77777777" w:rsidR="00725D12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5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62617E" w14:textId="77777777" w:rsidR="00725D12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6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4324BE" w14:textId="77777777" w:rsidR="00725D12" w:rsidRDefault="00727F98">
      <w:r>
        <w:fldChar w:fldCharType="end"/>
      </w:r>
    </w:p>
    <w:p w14:paraId="38E58489" w14:textId="77777777" w:rsidR="00725D12" w:rsidRDefault="00725D12"/>
    <w:p w14:paraId="581A4ABE" w14:textId="77777777" w:rsidR="00725D12" w:rsidRDefault="00725D12"/>
    <w:p w14:paraId="03B2461A" w14:textId="77777777" w:rsidR="00725D12" w:rsidRDefault="00725D12"/>
    <w:p w14:paraId="6937F636" w14:textId="77777777" w:rsidR="00725D12" w:rsidRDefault="00725D12">
      <w:pPr>
        <w:pStyle w:val="Ttulo1"/>
        <w:sectPr w:rsidR="00725D12">
          <w:headerReference w:type="default" r:id="rId11"/>
          <w:footerReference w:type="default" r:id="rId12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22ED5A3F" w14:textId="77777777" w:rsidR="00725D12" w:rsidRDefault="00727F98">
      <w:pPr>
        <w:pStyle w:val="Ttulo1"/>
      </w:pPr>
      <w:bookmarkStart w:id="1" w:name="_Toc36523496"/>
      <w:r>
        <w:lastRenderedPageBreak/>
        <w:t>Introdução</w:t>
      </w:r>
      <w:bookmarkEnd w:id="1"/>
    </w:p>
    <w:p w14:paraId="0EB7E0FF" w14:textId="0F385BB1" w:rsidR="00725D12" w:rsidRDefault="004D1988">
      <w:r w:rsidRPr="004D1988">
        <w:t>Os testes são muito importantes para o melhor desenvolvimento do projeto, além de ajudar a encontrar bugs que existem no site e ajudar da melhor forma possível. Nas páginas a seguir, demonstraremos os tipos de testes que realizamos, os requisitos funcionais e não funcionais do sistema, quais recursos utilizamos para desenvolvê-lo, a linha do tempo e as referências a seguir.</w:t>
      </w:r>
    </w:p>
    <w:p w14:paraId="3F3F4E16" w14:textId="77777777" w:rsidR="00725D12" w:rsidRDefault="00727F98">
      <w:pPr>
        <w:pStyle w:val="Ttulo1"/>
      </w:pPr>
      <w:bookmarkStart w:id="2" w:name="_Toc36523497"/>
      <w:r>
        <w:t>Requisitos a Testar</w:t>
      </w:r>
      <w:bookmarkEnd w:id="2"/>
    </w:p>
    <w:p w14:paraId="7BCF8BAC" w14:textId="77777777" w:rsidR="00725D12" w:rsidRDefault="00727F98">
      <w:r>
        <w:t>Esta seção contém os requisitos que são objetos dos testes a serem realizados. Esses requisitos são divididos, por iteração, em casos de uso e requisitos não funcionais conforme descrito abaixo.</w:t>
      </w:r>
    </w:p>
    <w:p w14:paraId="642E3DAB" w14:textId="77777777" w:rsidR="00725D12" w:rsidRDefault="00727F98">
      <w:pPr>
        <w:pStyle w:val="Ttulo2"/>
      </w:pPr>
      <w:bookmarkStart w:id="3" w:name="_Toc36523498"/>
      <w:r>
        <w:t>Iteração 1</w:t>
      </w:r>
      <w:bookmarkEnd w:id="3"/>
    </w:p>
    <w:p w14:paraId="6660015E" w14:textId="6EAD36F8" w:rsidR="00725D12" w:rsidRDefault="00D747C1">
      <w:pPr>
        <w:pStyle w:val="Padro"/>
        <w:rPr>
          <w:color w:val="0000FF"/>
          <w:sz w:val="24"/>
        </w:rPr>
      </w:pPr>
      <w:r>
        <w:rPr>
          <w:noProof/>
          <w:color w:val="0000FF"/>
          <w:sz w:val="24"/>
        </w:rPr>
        <w:drawing>
          <wp:inline distT="0" distB="0" distL="0" distR="0" wp14:anchorId="0622AF6C" wp14:editId="6F48EBCE">
            <wp:extent cx="5730737" cy="3391194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6FE8" w14:textId="77777777" w:rsidR="00725D12" w:rsidRDefault="00727F98">
      <w:pPr>
        <w:pStyle w:val="Ttulo2"/>
      </w:pPr>
      <w:bookmarkStart w:id="4" w:name="_Toc36523499"/>
      <w:r>
        <w:lastRenderedPageBreak/>
        <w:t>Iteração 2</w:t>
      </w:r>
      <w:bookmarkEnd w:id="4"/>
    </w:p>
    <w:p w14:paraId="19085CAE" w14:textId="04DE19BB" w:rsidR="00725D12" w:rsidRDefault="00D747C1">
      <w:pPr>
        <w:pStyle w:val="Padro"/>
        <w:rPr>
          <w:color w:val="0000FF"/>
          <w:sz w:val="24"/>
        </w:rPr>
      </w:pPr>
      <w:r>
        <w:rPr>
          <w:noProof/>
          <w:color w:val="0000FF"/>
          <w:sz w:val="24"/>
        </w:rPr>
        <w:drawing>
          <wp:inline distT="0" distB="0" distL="0" distR="0" wp14:anchorId="578DC771" wp14:editId="1A57D41B">
            <wp:extent cx="6119495" cy="74599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6-04 at 17.16.46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45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31FAB1A7" w14:textId="0A060A0D" w:rsidR="00725D12" w:rsidRDefault="00727F98" w:rsidP="00241365">
      <w:pPr>
        <w:pStyle w:val="Ttulo2"/>
      </w:pPr>
      <w:bookmarkStart w:id="6" w:name="_Toc36523500"/>
      <w:r>
        <w:lastRenderedPageBreak/>
        <w:t>Iteração 3</w:t>
      </w:r>
      <w:bookmarkEnd w:id="6"/>
    </w:p>
    <w:p w14:paraId="24BC4009" w14:textId="7CA6EF0C" w:rsidR="00241365" w:rsidRPr="00241365" w:rsidRDefault="000056C0" w:rsidP="00241365">
      <w:r>
        <w:rPr>
          <w:noProof/>
        </w:rPr>
        <w:drawing>
          <wp:inline distT="0" distB="0" distL="0" distR="0" wp14:anchorId="2B2D9A8B" wp14:editId="3970DBD4">
            <wp:extent cx="5944430" cy="4791744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22B7" w14:textId="77777777" w:rsidR="00725D12" w:rsidRDefault="00727F98">
      <w:pPr>
        <w:pStyle w:val="Ttulo1"/>
        <w:rPr>
          <w:lang w:val="es-ES_tradnl"/>
        </w:rPr>
      </w:pPr>
      <w:bookmarkStart w:id="7" w:name="_Toc36523501"/>
      <w:r>
        <w:rPr>
          <w:lang w:val="es-ES_tradnl"/>
        </w:rPr>
        <w:t>Tipos de Teste</w:t>
      </w:r>
      <w:bookmarkEnd w:id="7"/>
    </w:p>
    <w:p w14:paraId="2C4CF620" w14:textId="789C9EEA" w:rsidR="00725D12" w:rsidRDefault="00727F98" w:rsidP="00B3772B">
      <w:pPr>
        <w:pStyle w:val="Ttulo2"/>
      </w:pPr>
      <w:bookmarkStart w:id="8" w:name="_Toc36523502"/>
      <w:r>
        <w:t>Iteração 1</w:t>
      </w:r>
      <w:bookmarkEnd w:id="8"/>
      <w:r>
        <w:t xml:space="preserve"> </w:t>
      </w: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657194" w14:paraId="22FDEA8D" w14:textId="77777777" w:rsidTr="00B67AA9">
        <w:tc>
          <w:tcPr>
            <w:tcW w:w="3350" w:type="dxa"/>
          </w:tcPr>
          <w:p w14:paraId="5C6C93C3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4C6D951A" w14:textId="77777777" w:rsidR="00657194" w:rsidRDefault="00657194" w:rsidP="00B67AA9">
            <w:pPr>
              <w:pStyle w:val="instrucaodepreenchimento"/>
              <w:rPr>
                <w:rFonts w:ascii="Arial" w:hAnsi="Arial" w:cs="Arial"/>
                <w:sz w:val="20"/>
              </w:rPr>
            </w:pPr>
            <w:r w:rsidRPr="00B3772B">
              <w:rPr>
                <w:color w:val="000000" w:themeColor="text1"/>
              </w:rPr>
              <w:t>O objetivo dessa interação é o cadastro e o login do usuário do site.</w:t>
            </w:r>
          </w:p>
        </w:tc>
      </w:tr>
      <w:tr w:rsidR="00657194" w14:paraId="685D90CE" w14:textId="77777777" w:rsidTr="00B67AA9">
        <w:tc>
          <w:tcPr>
            <w:tcW w:w="3350" w:type="dxa"/>
          </w:tcPr>
          <w:p w14:paraId="021BF07A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04E53637" w14:textId="77777777" w:rsidR="00657194" w:rsidRDefault="00657194" w:rsidP="00B67AA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Selecionar5"/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bookmarkEnd w:id="9"/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elecionar6"/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bookmarkEnd w:id="10"/>
            <w:r>
              <w:t xml:space="preserve">   Automática </w:t>
            </w:r>
            <w:r>
              <w:tab/>
              <w:t xml:space="preserve"> </w:t>
            </w:r>
          </w:p>
        </w:tc>
      </w:tr>
      <w:tr w:rsidR="00657194" w14:paraId="5A220421" w14:textId="77777777" w:rsidTr="00B67AA9">
        <w:trPr>
          <w:trHeight w:val="1245"/>
        </w:trPr>
        <w:tc>
          <w:tcPr>
            <w:tcW w:w="3350" w:type="dxa"/>
            <w:vAlign w:val="center"/>
          </w:tcPr>
          <w:p w14:paraId="688921D7" w14:textId="77777777" w:rsidR="00657194" w:rsidRDefault="00657194" w:rsidP="00B67AA9">
            <w:pPr>
              <w:pStyle w:val="tabela"/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Estágio do teste:</w:t>
            </w:r>
          </w:p>
          <w:p w14:paraId="6FE41F0D" w14:textId="77777777" w:rsidR="00657194" w:rsidRDefault="00657194" w:rsidP="00B67AA9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Selecionar1"/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bookmarkEnd w:id="11"/>
            <w:r>
              <w:t xml:space="preserve">   Integração </w:t>
            </w:r>
            <w: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Selecionar2"/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bookmarkEnd w:id="12"/>
            <w:r>
              <w:t xml:space="preserve">  Sistema         </w:t>
            </w:r>
          </w:p>
          <w:p w14:paraId="1D882FC9" w14:textId="77777777" w:rsidR="00657194" w:rsidRDefault="00657194" w:rsidP="00B67AA9">
            <w:pPr>
              <w:pStyle w:val="tabela"/>
            </w:pPr>
            <w:r>
              <w:t xml:space="preserve">       </w:t>
            </w:r>
          </w:p>
          <w:p w14:paraId="0C9DE174" w14:textId="77777777" w:rsidR="00657194" w:rsidRDefault="00657194" w:rsidP="00B67AA9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Selecionar3"/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bookmarkEnd w:id="13"/>
            <w:r>
              <w:t xml:space="preserve">   Unidade    </w:t>
            </w:r>
            <w: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Selecionar4"/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bookmarkEnd w:id="14"/>
            <w: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1FDED1CB" w14:textId="77777777" w:rsidR="00657194" w:rsidRDefault="00657194" w:rsidP="00B67AA9">
            <w:pPr>
              <w:pStyle w:val="tabela"/>
              <w:rPr>
                <w:bCs/>
              </w:rPr>
            </w:pPr>
            <w:r>
              <w:rPr>
                <w:bCs/>
              </w:rPr>
              <w:t xml:space="preserve"> Abordagem do teste</w:t>
            </w:r>
            <w:r>
              <w:rPr>
                <w:bCs/>
              </w:rPr>
              <w:br/>
            </w:r>
          </w:p>
          <w:p w14:paraId="42232A7E" w14:textId="77777777" w:rsidR="00657194" w:rsidRDefault="00657194" w:rsidP="00B67AA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Selecionar7"/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bookmarkEnd w:id="15"/>
            <w:r>
              <w:t xml:space="preserve">       Caixa branca        </w:t>
            </w:r>
            <w: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Selecionar8"/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bookmarkEnd w:id="16"/>
            <w:r>
              <w:t xml:space="preserve">    Caixa preta</w:t>
            </w:r>
          </w:p>
        </w:tc>
      </w:tr>
      <w:tr w:rsidR="00657194" w14:paraId="2A50194F" w14:textId="77777777" w:rsidTr="00B67AA9">
        <w:tc>
          <w:tcPr>
            <w:tcW w:w="3350" w:type="dxa"/>
          </w:tcPr>
          <w:p w14:paraId="66055674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75D292A1" w14:textId="77777777" w:rsidR="00657194" w:rsidRDefault="00657194" w:rsidP="00B67AA9">
            <w:pPr>
              <w:pStyle w:val="instrucaodepreenchimento"/>
              <w:rPr>
                <w:rFonts w:ascii="Arial" w:hAnsi="Arial" w:cs="Arial"/>
                <w:sz w:val="20"/>
              </w:rPr>
            </w:pPr>
            <w:r>
              <w:t xml:space="preserve"> </w:t>
            </w:r>
            <w:r w:rsidRPr="00B3772B">
              <w:rPr>
                <w:color w:val="000000" w:themeColor="text1"/>
              </w:rPr>
              <w:t>Lucas Campagna, Lucas Vacari</w:t>
            </w:r>
          </w:p>
        </w:tc>
      </w:tr>
    </w:tbl>
    <w:p w14:paraId="5DE7B80D" w14:textId="77777777" w:rsidR="00657194" w:rsidRDefault="00657194" w:rsidP="00657194">
      <w:r>
        <w:tab/>
      </w:r>
    </w:p>
    <w:p w14:paraId="1D8CA816" w14:textId="77777777" w:rsidR="00657194" w:rsidRDefault="00657194" w:rsidP="00657194">
      <w:r>
        <w:t>...</w:t>
      </w: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657194" w14:paraId="482FABF1" w14:textId="77777777" w:rsidTr="00B67AA9">
        <w:tc>
          <w:tcPr>
            <w:tcW w:w="3350" w:type="dxa"/>
          </w:tcPr>
          <w:p w14:paraId="381913E8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351D82CC" w14:textId="77777777" w:rsidR="00657194" w:rsidRDefault="00657194" w:rsidP="00B67AA9">
            <w:pPr>
              <w:pStyle w:val="instrucaodepreenchimento"/>
              <w:rPr>
                <w:rFonts w:ascii="Arial" w:hAnsi="Arial" w:cs="Arial"/>
                <w:sz w:val="20"/>
              </w:rPr>
            </w:pPr>
            <w:r>
              <w:rPr>
                <w:color w:val="000000" w:themeColor="text1"/>
              </w:rPr>
              <w:t>O objetivo é fazer</w:t>
            </w:r>
            <w:r w:rsidRPr="009E4670">
              <w:rPr>
                <w:color w:val="000000" w:themeColor="text1"/>
              </w:rPr>
              <w:t xml:space="preserve"> o teste de interface da tela de menu.</w:t>
            </w:r>
          </w:p>
        </w:tc>
      </w:tr>
      <w:tr w:rsidR="00657194" w14:paraId="2BE36192" w14:textId="77777777" w:rsidTr="00B67AA9">
        <w:tc>
          <w:tcPr>
            <w:tcW w:w="3350" w:type="dxa"/>
          </w:tcPr>
          <w:p w14:paraId="67E4229A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361056EC" w14:textId="77777777" w:rsidR="00657194" w:rsidRDefault="00657194" w:rsidP="00B67AA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Automática </w:t>
            </w:r>
            <w:r>
              <w:tab/>
              <w:t xml:space="preserve"> </w:t>
            </w:r>
          </w:p>
        </w:tc>
      </w:tr>
      <w:tr w:rsidR="00657194" w14:paraId="3007D4FF" w14:textId="77777777" w:rsidTr="00B67AA9">
        <w:trPr>
          <w:trHeight w:val="1245"/>
        </w:trPr>
        <w:tc>
          <w:tcPr>
            <w:tcW w:w="3350" w:type="dxa"/>
            <w:vAlign w:val="center"/>
          </w:tcPr>
          <w:p w14:paraId="4D22DC9B" w14:textId="77777777" w:rsidR="00657194" w:rsidRDefault="00657194" w:rsidP="00B67AA9">
            <w:pPr>
              <w:pStyle w:val="tabela"/>
              <w:rPr>
                <w:b/>
              </w:rPr>
            </w:pPr>
            <w:r>
              <w:rPr>
                <w:bCs/>
              </w:rPr>
              <w:lastRenderedPageBreak/>
              <w:t xml:space="preserve"> </w:t>
            </w:r>
            <w:r>
              <w:rPr>
                <w:b/>
              </w:rPr>
              <w:t>Estágio do teste:</w:t>
            </w:r>
          </w:p>
          <w:p w14:paraId="4D75F37C" w14:textId="77777777" w:rsidR="00657194" w:rsidRDefault="00657194" w:rsidP="00B67AA9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Integração </w:t>
            </w:r>
            <w: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Sistema         </w:t>
            </w:r>
          </w:p>
          <w:p w14:paraId="410AB955" w14:textId="77777777" w:rsidR="00657194" w:rsidRDefault="00657194" w:rsidP="00B67AA9">
            <w:pPr>
              <w:pStyle w:val="tabela"/>
            </w:pPr>
            <w:r>
              <w:t xml:space="preserve">       </w:t>
            </w:r>
          </w:p>
          <w:p w14:paraId="5374D130" w14:textId="77777777" w:rsidR="00657194" w:rsidRDefault="00657194" w:rsidP="00B67AA9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Unidade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4389FA13" w14:textId="77777777" w:rsidR="00657194" w:rsidRDefault="00657194" w:rsidP="00B67AA9">
            <w:pPr>
              <w:pStyle w:val="tabela"/>
              <w:rPr>
                <w:bCs/>
              </w:rPr>
            </w:pPr>
            <w:r>
              <w:rPr>
                <w:bCs/>
              </w:rPr>
              <w:t xml:space="preserve"> Abordagem do teste</w:t>
            </w:r>
            <w:r>
              <w:rPr>
                <w:bCs/>
              </w:rPr>
              <w:br/>
            </w:r>
          </w:p>
          <w:p w14:paraId="1F4B8A5D" w14:textId="77777777" w:rsidR="00657194" w:rsidRDefault="00657194" w:rsidP="00B67AA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    Caixa branca        </w:t>
            </w:r>
            <w: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 Caixa preta</w:t>
            </w:r>
          </w:p>
        </w:tc>
      </w:tr>
      <w:tr w:rsidR="00657194" w14:paraId="4743387D" w14:textId="77777777" w:rsidTr="00B67AA9">
        <w:tc>
          <w:tcPr>
            <w:tcW w:w="3350" w:type="dxa"/>
          </w:tcPr>
          <w:p w14:paraId="378311DB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3A50C285" w14:textId="77777777" w:rsidR="00657194" w:rsidRDefault="00657194" w:rsidP="00B67AA9">
            <w:pPr>
              <w:pStyle w:val="instrucaodepreenchimento"/>
              <w:rPr>
                <w:rFonts w:ascii="Arial" w:hAnsi="Arial" w:cs="Arial"/>
                <w:sz w:val="20"/>
              </w:rPr>
            </w:pPr>
            <w:r>
              <w:t xml:space="preserve"> </w:t>
            </w:r>
            <w:r w:rsidRPr="00B3772B">
              <w:rPr>
                <w:color w:val="000000" w:themeColor="text1"/>
              </w:rPr>
              <w:t>Lucas Campagna, Lucas Vacari</w:t>
            </w:r>
          </w:p>
        </w:tc>
      </w:tr>
      <w:tr w:rsidR="00657194" w14:paraId="03B05C3B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8DAFAE2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03D7AA63" w14:textId="77777777" w:rsidR="00657194" w:rsidRPr="009E4670" w:rsidRDefault="00657194" w:rsidP="00B67AA9">
            <w:pPr>
              <w:pStyle w:val="instrucaodepreenchimento"/>
            </w:pPr>
            <w:r w:rsidRPr="00B3772B">
              <w:rPr>
                <w:color w:val="000000" w:themeColor="text1"/>
              </w:rPr>
              <w:t xml:space="preserve">O objetivo dessa interação é </w:t>
            </w:r>
            <w:r>
              <w:rPr>
                <w:color w:val="000000" w:themeColor="text1"/>
              </w:rPr>
              <w:t>t</w:t>
            </w:r>
            <w:r w:rsidRPr="00B3772B">
              <w:rPr>
                <w:rFonts w:ascii="Times" w:hAnsi="Times"/>
                <w:color w:val="000000" w:themeColor="text1"/>
              </w:rPr>
              <w:t>est</w:t>
            </w:r>
            <w:r>
              <w:rPr>
                <w:rFonts w:ascii="Times" w:hAnsi="Times"/>
                <w:color w:val="000000" w:themeColor="text1"/>
              </w:rPr>
              <w:t>ar a</w:t>
            </w:r>
            <w:r w:rsidRPr="00B3772B">
              <w:rPr>
                <w:rFonts w:ascii="Times" w:hAnsi="Times"/>
                <w:color w:val="000000" w:themeColor="text1"/>
              </w:rPr>
              <w:t xml:space="preserve"> implementação da api na tela de menu.</w:t>
            </w:r>
          </w:p>
        </w:tc>
      </w:tr>
      <w:tr w:rsidR="00657194" w14:paraId="00782A3B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FCEE2C2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EDDDD1A" w14:textId="77777777" w:rsidR="00657194" w:rsidRDefault="00657194" w:rsidP="00B67AA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Automática </w:t>
            </w:r>
            <w:r>
              <w:tab/>
              <w:t xml:space="preserve"> </w:t>
            </w:r>
          </w:p>
        </w:tc>
      </w:tr>
      <w:tr w:rsidR="00657194" w14:paraId="100583AB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CF8CF9C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Estágio do teste:</w:t>
            </w:r>
          </w:p>
          <w:p w14:paraId="104153AA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Integração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Sistema         </w:t>
            </w:r>
          </w:p>
          <w:p w14:paraId="35336462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   </w:t>
            </w:r>
          </w:p>
          <w:p w14:paraId="0F9EC79A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Unidade    </w:t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670"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Aceitação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95C1F6B" w14:textId="77777777" w:rsidR="00657194" w:rsidRPr="009E4670" w:rsidRDefault="00657194" w:rsidP="00B67AA9">
            <w:pPr>
              <w:pStyle w:val="tabela"/>
              <w:rPr>
                <w:bCs/>
              </w:rPr>
            </w:pPr>
            <w:r w:rsidRPr="009E4670">
              <w:t xml:space="preserve"> </w:t>
            </w:r>
            <w:r w:rsidRPr="009E4670">
              <w:rPr>
                <w:bCs/>
              </w:rPr>
              <w:t>Abordagem do teste</w:t>
            </w:r>
            <w:r w:rsidRPr="009E4670">
              <w:rPr>
                <w:bCs/>
              </w:rPr>
              <w:br/>
            </w:r>
          </w:p>
          <w:p w14:paraId="3E2E4478" w14:textId="77777777" w:rsidR="00657194" w:rsidRDefault="00657194" w:rsidP="00B67AA9">
            <w:pPr>
              <w:pStyle w:val="tabela"/>
            </w:pPr>
            <w:r w:rsidRPr="009E4670">
              <w:rPr>
                <w:bCs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   Caixa branca        </w:t>
            </w:r>
            <w:r w:rsidRPr="009E4670">
              <w:rPr>
                <w:bCs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670"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 w:rsidRPr="009E4670"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Caixa preta</w:t>
            </w:r>
          </w:p>
        </w:tc>
      </w:tr>
      <w:tr w:rsidR="00657194" w14:paraId="76308327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E98E2F4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0A478E73" w14:textId="77777777" w:rsidR="00657194" w:rsidRPr="009F2E2A" w:rsidRDefault="00657194" w:rsidP="00B67AA9">
            <w:pPr>
              <w:pStyle w:val="instrucaodepreenchimento"/>
              <w:rPr>
                <w:color w:val="000000" w:themeColor="text1"/>
              </w:rPr>
            </w:pPr>
            <w:r w:rsidRPr="009F2E2A">
              <w:rPr>
                <w:color w:val="000000" w:themeColor="text1"/>
              </w:rPr>
              <w:t xml:space="preserve"> Lucas Vacari</w:t>
            </w:r>
          </w:p>
        </w:tc>
      </w:tr>
    </w:tbl>
    <w:p w14:paraId="3E2463E8" w14:textId="77777777" w:rsidR="00657194" w:rsidRDefault="00657194" w:rsidP="00657194"/>
    <w:p w14:paraId="15199520" w14:textId="77777777" w:rsidR="00657194" w:rsidRDefault="00657194" w:rsidP="00657194">
      <w:r>
        <w:t xml:space="preserve"> </w:t>
      </w: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657194" w:rsidRPr="009E4670" w14:paraId="18BA5D35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17A97F0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27238537" w14:textId="77777777" w:rsidR="00657194" w:rsidRPr="009E4670" w:rsidRDefault="00657194" w:rsidP="00B67AA9">
            <w:pPr>
              <w:pStyle w:val="instrucaodepreenchimento"/>
            </w:pPr>
            <w:r w:rsidRPr="00B3772B">
              <w:rPr>
                <w:color w:val="000000" w:themeColor="text1"/>
              </w:rPr>
              <w:t>O objetivo dessa interação é</w:t>
            </w:r>
            <w:r>
              <w:rPr>
                <w:color w:val="000000" w:themeColor="text1"/>
              </w:rPr>
              <w:t xml:space="preserve"> o</w:t>
            </w:r>
            <w:r w:rsidRPr="00B3772B">
              <w:rPr>
                <w:rFonts w:ascii="Times" w:hAnsi="Times"/>
                <w:color w:val="000000" w:themeColor="text1"/>
              </w:rPr>
              <w:t xml:space="preserve"> teste de interface e positivo e negativo na tela de perfil</w:t>
            </w:r>
            <w:r>
              <w:rPr>
                <w:rFonts w:ascii="Times" w:hAnsi="Times"/>
                <w:color w:val="000000" w:themeColor="text1"/>
              </w:rPr>
              <w:t>.</w:t>
            </w:r>
          </w:p>
        </w:tc>
      </w:tr>
      <w:tr w:rsidR="00657194" w14:paraId="3196C846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0968602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699FC6B4" w14:textId="77777777" w:rsidR="00657194" w:rsidRDefault="00657194" w:rsidP="00B67AA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Automática </w:t>
            </w:r>
            <w:r>
              <w:tab/>
              <w:t xml:space="preserve"> </w:t>
            </w:r>
          </w:p>
        </w:tc>
      </w:tr>
      <w:tr w:rsidR="00657194" w14:paraId="09CCB7AE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08DF9F4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Estágio do teste:</w:t>
            </w:r>
          </w:p>
          <w:p w14:paraId="61BAB4EB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Integração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Sistema         </w:t>
            </w:r>
          </w:p>
          <w:p w14:paraId="52BB8CD0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   </w:t>
            </w:r>
          </w:p>
          <w:p w14:paraId="0015ED05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670"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Unidade  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Aceitação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64328A0B" w14:textId="77777777" w:rsidR="00657194" w:rsidRPr="009E4670" w:rsidRDefault="00657194" w:rsidP="00B67AA9">
            <w:pPr>
              <w:pStyle w:val="tabela"/>
              <w:rPr>
                <w:bCs/>
              </w:rPr>
            </w:pPr>
            <w:r w:rsidRPr="009E4670">
              <w:t xml:space="preserve"> </w:t>
            </w:r>
            <w:r w:rsidRPr="009E4670">
              <w:rPr>
                <w:bCs/>
              </w:rPr>
              <w:t>Abordagem do teste</w:t>
            </w:r>
            <w:r w:rsidRPr="009E4670">
              <w:rPr>
                <w:bCs/>
              </w:rPr>
              <w:br/>
            </w:r>
          </w:p>
          <w:p w14:paraId="01E6AECE" w14:textId="77777777" w:rsidR="00657194" w:rsidRDefault="00657194" w:rsidP="00B67AA9">
            <w:pPr>
              <w:pStyle w:val="tabela"/>
            </w:pPr>
            <w:r w:rsidRPr="009E4670">
              <w:rPr>
                <w:bCs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   Caixa branca        </w:t>
            </w:r>
            <w:r w:rsidRPr="009E4670">
              <w:rPr>
                <w:bCs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670"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 w:rsidRPr="009E4670"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Caixa preta</w:t>
            </w:r>
          </w:p>
        </w:tc>
      </w:tr>
      <w:tr w:rsidR="00657194" w:rsidRPr="009F2E2A" w14:paraId="04E0347A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DAF5373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1A2126F5" w14:textId="77777777" w:rsidR="00657194" w:rsidRPr="009F2E2A" w:rsidRDefault="00657194" w:rsidP="00B67AA9">
            <w:pPr>
              <w:pStyle w:val="instrucaodepreenchimen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Lucas Campagna, </w:t>
            </w:r>
            <w:r w:rsidRPr="009F2E2A">
              <w:rPr>
                <w:color w:val="000000" w:themeColor="text1"/>
              </w:rPr>
              <w:t>Lucas Vacari</w:t>
            </w:r>
          </w:p>
        </w:tc>
      </w:tr>
    </w:tbl>
    <w:p w14:paraId="2849CF47" w14:textId="77777777" w:rsidR="00657194" w:rsidRDefault="00657194" w:rsidP="00657194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657194" w:rsidRPr="009E4670" w14:paraId="445EE5E0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2A1934C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B9CAB27" w14:textId="77777777" w:rsidR="00657194" w:rsidRPr="009E4670" w:rsidRDefault="00657194" w:rsidP="00B67AA9">
            <w:pPr>
              <w:pStyle w:val="instrucaodepreenchimento"/>
            </w:pPr>
            <w:r w:rsidRPr="00B3772B">
              <w:rPr>
                <w:color w:val="000000" w:themeColor="text1"/>
              </w:rPr>
              <w:t xml:space="preserve">O objetivo dessa interação é </w:t>
            </w:r>
            <w:r>
              <w:rPr>
                <w:color w:val="000000" w:themeColor="text1"/>
              </w:rPr>
              <w:t>o t</w:t>
            </w:r>
            <w:r w:rsidRPr="00B3772B">
              <w:rPr>
                <w:rFonts w:ascii="Times" w:hAnsi="Times"/>
                <w:color w:val="000000" w:themeColor="text1"/>
              </w:rPr>
              <w:t>este de integração e interface na tela de menu.</w:t>
            </w:r>
          </w:p>
        </w:tc>
      </w:tr>
      <w:tr w:rsidR="00657194" w14:paraId="299F560F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7A5976C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6AEC3ED" w14:textId="77777777" w:rsidR="00657194" w:rsidRDefault="00657194" w:rsidP="00B67AA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Automática </w:t>
            </w:r>
            <w:r>
              <w:tab/>
              <w:t xml:space="preserve"> </w:t>
            </w:r>
          </w:p>
        </w:tc>
      </w:tr>
      <w:tr w:rsidR="00657194" w14:paraId="617AE542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B533C5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Estágio do teste:</w:t>
            </w:r>
          </w:p>
          <w:p w14:paraId="229000DB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Integração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Sistema         </w:t>
            </w:r>
          </w:p>
          <w:p w14:paraId="097DA7CE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   </w:t>
            </w:r>
          </w:p>
          <w:p w14:paraId="349B3FEF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670"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Unidade  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Aceitação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42F09335" w14:textId="77777777" w:rsidR="00657194" w:rsidRPr="009E4670" w:rsidRDefault="00657194" w:rsidP="00B67AA9">
            <w:pPr>
              <w:pStyle w:val="tabela"/>
              <w:rPr>
                <w:bCs/>
              </w:rPr>
            </w:pPr>
            <w:r w:rsidRPr="009E4670">
              <w:t xml:space="preserve"> </w:t>
            </w:r>
            <w:r w:rsidRPr="009E4670">
              <w:rPr>
                <w:bCs/>
              </w:rPr>
              <w:t>Abordagem do teste</w:t>
            </w:r>
            <w:r w:rsidRPr="009E4670">
              <w:rPr>
                <w:bCs/>
              </w:rPr>
              <w:br/>
            </w:r>
          </w:p>
          <w:p w14:paraId="224C3ADD" w14:textId="77777777" w:rsidR="00657194" w:rsidRDefault="00657194" w:rsidP="00B67AA9">
            <w:pPr>
              <w:pStyle w:val="tabela"/>
            </w:pPr>
            <w:r w:rsidRPr="009E4670">
              <w:rPr>
                <w:bCs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   Caixa branca        </w:t>
            </w:r>
            <w:r w:rsidRPr="009E4670">
              <w:rPr>
                <w:bCs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670"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 w:rsidRPr="009E4670"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Caixa preta</w:t>
            </w:r>
          </w:p>
        </w:tc>
      </w:tr>
      <w:tr w:rsidR="00657194" w:rsidRPr="009F2E2A" w14:paraId="5F334A76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2B9FEED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74759DCA" w14:textId="77777777" w:rsidR="00657194" w:rsidRPr="009F2E2A" w:rsidRDefault="00657194" w:rsidP="00B67AA9">
            <w:pPr>
              <w:pStyle w:val="instrucaodepreenchimen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9F2E2A">
              <w:rPr>
                <w:color w:val="000000" w:themeColor="text1"/>
              </w:rPr>
              <w:t>Lucas Vacari</w:t>
            </w:r>
          </w:p>
        </w:tc>
      </w:tr>
    </w:tbl>
    <w:p w14:paraId="4DBC8947" w14:textId="77777777" w:rsidR="00657194" w:rsidRDefault="00657194" w:rsidP="00657194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657194" w:rsidRPr="009E4670" w14:paraId="3F078BDD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4EB3EA9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FCFB960" w14:textId="77777777" w:rsidR="00657194" w:rsidRPr="009E4670" w:rsidRDefault="00657194" w:rsidP="00B67AA9">
            <w:pPr>
              <w:pStyle w:val="instrucaodepreenchimento"/>
            </w:pPr>
            <w:r w:rsidRPr="00B3772B">
              <w:rPr>
                <w:color w:val="000000" w:themeColor="text1"/>
              </w:rPr>
              <w:t xml:space="preserve">O objetivo dessa interação é </w:t>
            </w:r>
            <w:r>
              <w:rPr>
                <w:color w:val="000000" w:themeColor="text1"/>
              </w:rPr>
              <w:t xml:space="preserve">o </w:t>
            </w:r>
            <w:r w:rsidRPr="00B3772B">
              <w:rPr>
                <w:rFonts w:ascii="Times" w:hAnsi="Times"/>
                <w:color w:val="000000" w:themeColor="text1"/>
              </w:rPr>
              <w:t>teste de interface e positivo e negativo na tela de cursos.</w:t>
            </w:r>
          </w:p>
        </w:tc>
      </w:tr>
      <w:tr w:rsidR="00657194" w14:paraId="2F07C2F1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F8D7E05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2284C67" w14:textId="77777777" w:rsidR="00657194" w:rsidRDefault="00657194" w:rsidP="00B67AA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Automática </w:t>
            </w:r>
            <w:r>
              <w:tab/>
              <w:t xml:space="preserve"> </w:t>
            </w:r>
          </w:p>
        </w:tc>
      </w:tr>
      <w:tr w:rsidR="00657194" w14:paraId="0E49FB0B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7CE61E1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Estágio do teste:</w:t>
            </w:r>
          </w:p>
          <w:p w14:paraId="238DD5C6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Integração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Sistema         </w:t>
            </w:r>
          </w:p>
          <w:p w14:paraId="134EC906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   </w:t>
            </w:r>
          </w:p>
          <w:p w14:paraId="5082B894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670"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Unidade  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Aceitação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41EFF7F5" w14:textId="77777777" w:rsidR="00657194" w:rsidRPr="009E4670" w:rsidRDefault="00657194" w:rsidP="00B67AA9">
            <w:pPr>
              <w:pStyle w:val="tabela"/>
              <w:rPr>
                <w:bCs/>
              </w:rPr>
            </w:pPr>
            <w:r w:rsidRPr="009E4670">
              <w:t xml:space="preserve"> </w:t>
            </w:r>
            <w:r w:rsidRPr="009E4670">
              <w:rPr>
                <w:bCs/>
              </w:rPr>
              <w:t>Abordagem do teste</w:t>
            </w:r>
            <w:r w:rsidRPr="009E4670">
              <w:rPr>
                <w:bCs/>
              </w:rPr>
              <w:br/>
            </w:r>
          </w:p>
          <w:p w14:paraId="2E0844F3" w14:textId="77777777" w:rsidR="00657194" w:rsidRDefault="00657194" w:rsidP="00B67AA9">
            <w:pPr>
              <w:pStyle w:val="tabela"/>
            </w:pPr>
            <w:r w:rsidRPr="009E4670">
              <w:rPr>
                <w:bCs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   Caixa branca        </w:t>
            </w:r>
            <w:r w:rsidRPr="009E4670">
              <w:rPr>
                <w:bCs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670"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 w:rsidRPr="009E4670"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Caixa preta</w:t>
            </w:r>
          </w:p>
        </w:tc>
      </w:tr>
      <w:tr w:rsidR="00657194" w:rsidRPr="009F2E2A" w14:paraId="50D0BC18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7308387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>Responsável(is):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2B32A42A" w14:textId="77777777" w:rsidR="00657194" w:rsidRPr="009F2E2A" w:rsidRDefault="00657194" w:rsidP="00B67AA9">
            <w:pPr>
              <w:pStyle w:val="instrucaodepreenchimen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9F2E2A">
              <w:rPr>
                <w:color w:val="000000" w:themeColor="text1"/>
              </w:rPr>
              <w:t>Luca</w:t>
            </w:r>
            <w:r>
              <w:rPr>
                <w:color w:val="000000" w:themeColor="text1"/>
              </w:rPr>
              <w:t>s Campagna</w:t>
            </w:r>
          </w:p>
        </w:tc>
      </w:tr>
    </w:tbl>
    <w:p w14:paraId="72CCC094" w14:textId="77777777" w:rsidR="00657194" w:rsidRDefault="00657194" w:rsidP="00657194"/>
    <w:p w14:paraId="3404E221" w14:textId="77777777" w:rsidR="00657194" w:rsidRDefault="00657194" w:rsidP="00657194"/>
    <w:p w14:paraId="3A63E946" w14:textId="77777777" w:rsidR="00657194" w:rsidRDefault="00657194" w:rsidP="00657194"/>
    <w:p w14:paraId="25F901BE" w14:textId="77777777" w:rsidR="00657194" w:rsidRDefault="00657194" w:rsidP="00657194"/>
    <w:p w14:paraId="5CC48B4C" w14:textId="77777777" w:rsidR="00657194" w:rsidRDefault="00657194" w:rsidP="00657194"/>
    <w:p w14:paraId="7B20C211" w14:textId="77777777" w:rsidR="00657194" w:rsidRDefault="00657194" w:rsidP="00657194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657194" w:rsidRPr="009E4670" w14:paraId="7F3220EC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2C1EFC0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517700A" w14:textId="77777777" w:rsidR="00657194" w:rsidRPr="009E4670" w:rsidRDefault="00657194" w:rsidP="00B67AA9">
            <w:pPr>
              <w:pStyle w:val="instrucaodepreenchimento"/>
            </w:pPr>
            <w:r w:rsidRPr="00B3772B">
              <w:rPr>
                <w:color w:val="000000" w:themeColor="text1"/>
              </w:rPr>
              <w:t>O objetivo dessa interação é</w:t>
            </w:r>
            <w:r w:rsidRPr="00B3772B">
              <w:rPr>
                <w:rFonts w:ascii="Times" w:hAnsi="Times"/>
                <w:color w:val="000000" w:themeColor="text1"/>
              </w:rPr>
              <w:t xml:space="preserve"> o teste de interface da tela de index.</w:t>
            </w:r>
          </w:p>
        </w:tc>
      </w:tr>
      <w:tr w:rsidR="00657194" w14:paraId="6C99E24C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125F026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677AC9BA" w14:textId="77777777" w:rsidR="00657194" w:rsidRDefault="00657194" w:rsidP="00B67AA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Automática </w:t>
            </w:r>
            <w:r>
              <w:tab/>
              <w:t xml:space="preserve"> </w:t>
            </w:r>
          </w:p>
        </w:tc>
      </w:tr>
      <w:tr w:rsidR="00657194" w14:paraId="748A0417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68B75DE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Estágio do teste:</w:t>
            </w:r>
          </w:p>
          <w:p w14:paraId="0F35B405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Integração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Sistema         </w:t>
            </w:r>
          </w:p>
          <w:p w14:paraId="1A47ECA6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   </w:t>
            </w:r>
          </w:p>
          <w:p w14:paraId="544E650F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670"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Unidade  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Aceitação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E87D899" w14:textId="77777777" w:rsidR="00657194" w:rsidRPr="009E4670" w:rsidRDefault="00657194" w:rsidP="00B67AA9">
            <w:pPr>
              <w:pStyle w:val="tabela"/>
              <w:rPr>
                <w:bCs/>
              </w:rPr>
            </w:pPr>
            <w:r w:rsidRPr="009E4670">
              <w:t xml:space="preserve"> </w:t>
            </w:r>
            <w:r w:rsidRPr="009E4670">
              <w:rPr>
                <w:bCs/>
              </w:rPr>
              <w:t>Abordagem do teste</w:t>
            </w:r>
            <w:r w:rsidRPr="009E4670">
              <w:rPr>
                <w:bCs/>
              </w:rPr>
              <w:br/>
            </w:r>
          </w:p>
          <w:p w14:paraId="1C8D51DB" w14:textId="77777777" w:rsidR="00657194" w:rsidRDefault="00657194" w:rsidP="00B67AA9">
            <w:pPr>
              <w:pStyle w:val="tabela"/>
            </w:pPr>
            <w:r w:rsidRPr="009E4670">
              <w:rPr>
                <w:bCs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   Caixa branca        </w:t>
            </w:r>
            <w:r w:rsidRPr="009E4670">
              <w:rPr>
                <w:bCs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670"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 w:rsidRPr="009E4670"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Caixa preta</w:t>
            </w:r>
          </w:p>
        </w:tc>
      </w:tr>
      <w:tr w:rsidR="00657194" w:rsidRPr="009F2E2A" w14:paraId="663B5E96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DCBD5C5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3FD4EAAA" w14:textId="77777777" w:rsidR="00657194" w:rsidRPr="009F2E2A" w:rsidRDefault="00657194" w:rsidP="00B67AA9">
            <w:pPr>
              <w:pStyle w:val="instrucaodepreenchimen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9F2E2A">
              <w:rPr>
                <w:color w:val="000000" w:themeColor="text1"/>
              </w:rPr>
              <w:t>Luca</w:t>
            </w:r>
            <w:r>
              <w:rPr>
                <w:color w:val="000000" w:themeColor="text1"/>
              </w:rPr>
              <w:t>s Campagna, Lucas Vacari</w:t>
            </w:r>
          </w:p>
        </w:tc>
      </w:tr>
    </w:tbl>
    <w:p w14:paraId="0EA890BD" w14:textId="77777777" w:rsidR="00657194" w:rsidRDefault="00657194" w:rsidP="00657194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657194" w:rsidRPr="009E4670" w14:paraId="693AB3E3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3C559E1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51607EB" w14:textId="77777777" w:rsidR="00657194" w:rsidRPr="009E4670" w:rsidRDefault="00657194" w:rsidP="00B67AA9">
            <w:pPr>
              <w:pStyle w:val="instrucaodepreenchimento"/>
            </w:pPr>
            <w:r w:rsidRPr="00B3772B">
              <w:rPr>
                <w:color w:val="000000" w:themeColor="text1"/>
              </w:rPr>
              <w:t xml:space="preserve">O objetivo dessa interação </w:t>
            </w:r>
            <w:r>
              <w:rPr>
                <w:color w:val="000000" w:themeColor="text1"/>
              </w:rPr>
              <w:t>foi</w:t>
            </w:r>
            <w:r w:rsidRPr="00B3772B">
              <w:rPr>
                <w:color w:val="000000" w:themeColor="text1"/>
              </w:rPr>
              <w:t xml:space="preserve"> </w:t>
            </w:r>
            <w:r w:rsidRPr="00B3772B">
              <w:rPr>
                <w:rFonts w:ascii="Times" w:hAnsi="Times"/>
                <w:color w:val="000000" w:themeColor="text1"/>
              </w:rPr>
              <w:t>o teste de interface e positivo e negativo na tela de informações.</w:t>
            </w:r>
          </w:p>
        </w:tc>
      </w:tr>
      <w:tr w:rsidR="00657194" w14:paraId="7757E29E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C13EC80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364A697" w14:textId="77777777" w:rsidR="00657194" w:rsidRDefault="00657194" w:rsidP="00B67AA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Automática </w:t>
            </w:r>
            <w:r>
              <w:tab/>
              <w:t xml:space="preserve"> </w:t>
            </w:r>
          </w:p>
        </w:tc>
      </w:tr>
      <w:tr w:rsidR="00657194" w14:paraId="3E229888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19DB9AB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Estágio do teste:</w:t>
            </w:r>
          </w:p>
          <w:p w14:paraId="1AE888C0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Integração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Sistema         </w:t>
            </w:r>
          </w:p>
          <w:p w14:paraId="65D2E6FF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   </w:t>
            </w:r>
          </w:p>
          <w:p w14:paraId="66F4A149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670"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Unidade    </w:t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670"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Aceitação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1DC4B2E" w14:textId="77777777" w:rsidR="00657194" w:rsidRPr="009E4670" w:rsidRDefault="00657194" w:rsidP="00B67AA9">
            <w:pPr>
              <w:pStyle w:val="tabela"/>
              <w:rPr>
                <w:bCs/>
              </w:rPr>
            </w:pPr>
            <w:r w:rsidRPr="009E4670">
              <w:t xml:space="preserve"> </w:t>
            </w:r>
            <w:r w:rsidRPr="009E4670">
              <w:rPr>
                <w:bCs/>
              </w:rPr>
              <w:t>Abordagem do teste</w:t>
            </w:r>
            <w:r w:rsidRPr="009E4670">
              <w:rPr>
                <w:bCs/>
              </w:rPr>
              <w:br/>
            </w:r>
          </w:p>
          <w:p w14:paraId="0B3CFF80" w14:textId="77777777" w:rsidR="00657194" w:rsidRDefault="00657194" w:rsidP="00B67AA9">
            <w:pPr>
              <w:pStyle w:val="tabela"/>
            </w:pPr>
            <w:r w:rsidRPr="009E4670">
              <w:rPr>
                <w:bCs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   Caixa branca        </w:t>
            </w:r>
            <w:r w:rsidRPr="009E4670">
              <w:rPr>
                <w:bCs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670"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 w:rsidRPr="009E4670"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Caixa preta</w:t>
            </w:r>
          </w:p>
        </w:tc>
      </w:tr>
      <w:tr w:rsidR="00657194" w:rsidRPr="009F2E2A" w14:paraId="3398E968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0427ABD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216B7CA1" w14:textId="77777777" w:rsidR="00657194" w:rsidRPr="009F2E2A" w:rsidRDefault="00657194" w:rsidP="00B67AA9">
            <w:pPr>
              <w:pStyle w:val="instrucaodepreenchimen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9F2E2A">
              <w:rPr>
                <w:color w:val="000000" w:themeColor="text1"/>
              </w:rPr>
              <w:t>Luca</w:t>
            </w:r>
            <w:r>
              <w:rPr>
                <w:color w:val="000000" w:themeColor="text1"/>
              </w:rPr>
              <w:t>s Campagna</w:t>
            </w:r>
          </w:p>
        </w:tc>
      </w:tr>
    </w:tbl>
    <w:p w14:paraId="0C3F081C" w14:textId="77777777" w:rsidR="00657194" w:rsidRDefault="00657194" w:rsidP="00657194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657194" w:rsidRPr="009E4670" w14:paraId="27C988D8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926DF07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3470CFA" w14:textId="77777777" w:rsidR="00657194" w:rsidRPr="009E4670" w:rsidRDefault="00657194" w:rsidP="00B67AA9">
            <w:pPr>
              <w:pStyle w:val="instrucaodepreenchimento"/>
            </w:pPr>
            <w:r w:rsidRPr="00B3772B">
              <w:rPr>
                <w:color w:val="000000" w:themeColor="text1"/>
              </w:rPr>
              <w:t xml:space="preserve">O objetivo dessa interação </w:t>
            </w:r>
            <w:r>
              <w:rPr>
                <w:color w:val="000000" w:themeColor="text1"/>
              </w:rPr>
              <w:t xml:space="preserve">foi </w:t>
            </w:r>
            <w:r>
              <w:rPr>
                <w:rFonts w:ascii="Times" w:hAnsi="Times"/>
                <w:color w:val="000000" w:themeColor="text1"/>
              </w:rPr>
              <w:t>o t</w:t>
            </w:r>
            <w:r w:rsidRPr="00B3772B">
              <w:rPr>
                <w:rFonts w:ascii="Times" w:hAnsi="Times"/>
                <w:color w:val="000000" w:themeColor="text1"/>
              </w:rPr>
              <w:t>este da implementação da api TradingView na tela de menu.</w:t>
            </w:r>
          </w:p>
        </w:tc>
      </w:tr>
      <w:tr w:rsidR="00657194" w14:paraId="3ECEE20E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9939EE2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2F432AD4" w14:textId="77777777" w:rsidR="00657194" w:rsidRDefault="00657194" w:rsidP="00B67AA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Automática </w:t>
            </w:r>
            <w:r>
              <w:tab/>
              <w:t xml:space="preserve"> </w:t>
            </w:r>
          </w:p>
        </w:tc>
      </w:tr>
      <w:tr w:rsidR="00657194" w14:paraId="780D6D07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1C3012A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Estágio do teste:</w:t>
            </w:r>
          </w:p>
          <w:p w14:paraId="51106613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Integração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Sistema         </w:t>
            </w:r>
          </w:p>
          <w:p w14:paraId="7D28BB1E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   </w:t>
            </w:r>
          </w:p>
          <w:p w14:paraId="1E9F7466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670"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Unidade    </w:t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670"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Aceitação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66412254" w14:textId="77777777" w:rsidR="00657194" w:rsidRPr="009E4670" w:rsidRDefault="00657194" w:rsidP="00B67AA9">
            <w:pPr>
              <w:pStyle w:val="tabela"/>
              <w:rPr>
                <w:bCs/>
              </w:rPr>
            </w:pPr>
            <w:r w:rsidRPr="009E4670">
              <w:t xml:space="preserve"> </w:t>
            </w:r>
            <w:r w:rsidRPr="009E4670">
              <w:rPr>
                <w:bCs/>
              </w:rPr>
              <w:t>Abordagem do teste</w:t>
            </w:r>
            <w:r w:rsidRPr="009E4670">
              <w:rPr>
                <w:bCs/>
              </w:rPr>
              <w:br/>
            </w:r>
          </w:p>
          <w:p w14:paraId="6BCECFF9" w14:textId="77777777" w:rsidR="00657194" w:rsidRDefault="00657194" w:rsidP="00B67AA9">
            <w:pPr>
              <w:pStyle w:val="tabela"/>
            </w:pPr>
            <w:r w:rsidRPr="009E4670">
              <w:rPr>
                <w:bCs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   Caixa branca        </w:t>
            </w:r>
            <w:r w:rsidRPr="009E4670">
              <w:rPr>
                <w:bCs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670"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 w:rsidRPr="009E4670"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Caixa preta</w:t>
            </w:r>
          </w:p>
        </w:tc>
      </w:tr>
      <w:tr w:rsidR="00657194" w:rsidRPr="009F2E2A" w14:paraId="37DA826D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61CA333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03ADA689" w14:textId="77777777" w:rsidR="00657194" w:rsidRPr="009F2E2A" w:rsidRDefault="00657194" w:rsidP="00B67AA9">
            <w:pPr>
              <w:pStyle w:val="instrucaodepreenchimen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9F2E2A">
              <w:rPr>
                <w:color w:val="000000" w:themeColor="text1"/>
              </w:rPr>
              <w:t>Luca</w:t>
            </w:r>
            <w:r>
              <w:rPr>
                <w:color w:val="000000" w:themeColor="text1"/>
              </w:rPr>
              <w:t>s Vacari</w:t>
            </w:r>
          </w:p>
        </w:tc>
      </w:tr>
    </w:tbl>
    <w:p w14:paraId="54CA7354" w14:textId="77777777" w:rsidR="00657194" w:rsidRDefault="00657194" w:rsidP="00657194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657194" w:rsidRPr="009E4670" w14:paraId="7B2A25A0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5B72E49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0F779F62" w14:textId="77777777" w:rsidR="00657194" w:rsidRPr="009E4670" w:rsidRDefault="00657194" w:rsidP="00B67AA9">
            <w:pPr>
              <w:pStyle w:val="instrucaodepreenchimento"/>
            </w:pPr>
            <w:r w:rsidRPr="00B3772B">
              <w:rPr>
                <w:color w:val="000000" w:themeColor="text1"/>
              </w:rPr>
              <w:t xml:space="preserve">O objetivo dessa interação </w:t>
            </w:r>
            <w:r>
              <w:rPr>
                <w:color w:val="000000" w:themeColor="text1"/>
              </w:rPr>
              <w:t xml:space="preserve">foi </w:t>
            </w:r>
            <w:r>
              <w:rPr>
                <w:rFonts w:ascii="Times" w:hAnsi="Times"/>
                <w:color w:val="000000" w:themeColor="text1"/>
              </w:rPr>
              <w:t>o t</w:t>
            </w:r>
            <w:r w:rsidRPr="00B3772B">
              <w:rPr>
                <w:rFonts w:ascii="Times" w:hAnsi="Times"/>
                <w:color w:val="000000" w:themeColor="text1"/>
              </w:rPr>
              <w:t>este de interface nas telas de pol</w:t>
            </w:r>
            <w:r>
              <w:rPr>
                <w:rFonts w:ascii="Times" w:hAnsi="Times"/>
                <w:color w:val="000000" w:themeColor="text1"/>
              </w:rPr>
              <w:t>í</w:t>
            </w:r>
            <w:r w:rsidRPr="00B3772B">
              <w:rPr>
                <w:rFonts w:ascii="Times" w:hAnsi="Times"/>
                <w:color w:val="000000" w:themeColor="text1"/>
              </w:rPr>
              <w:t>ticas de privacidade e termos de uso.</w:t>
            </w:r>
          </w:p>
        </w:tc>
      </w:tr>
      <w:tr w:rsidR="00657194" w14:paraId="6A71B8C6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AF25FB7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F4EBB3B" w14:textId="77777777" w:rsidR="00657194" w:rsidRDefault="00657194" w:rsidP="00B67AA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Automática </w:t>
            </w:r>
            <w:r>
              <w:tab/>
              <w:t xml:space="preserve"> </w:t>
            </w:r>
          </w:p>
        </w:tc>
      </w:tr>
      <w:tr w:rsidR="00657194" w14:paraId="5FC0AEDF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7CA64D0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Estágio do teste:</w:t>
            </w:r>
          </w:p>
          <w:p w14:paraId="1A8A5416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Integração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Sistema         </w:t>
            </w:r>
          </w:p>
          <w:p w14:paraId="47C87F46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   </w:t>
            </w:r>
          </w:p>
          <w:p w14:paraId="71C76B81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lastRenderedPageBreak/>
              <w:t xml:space="preserve">  </w:t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670"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Unidade  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Aceitação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0A743438" w14:textId="77777777" w:rsidR="00657194" w:rsidRPr="009E4670" w:rsidRDefault="00657194" w:rsidP="00B67AA9">
            <w:pPr>
              <w:pStyle w:val="tabela"/>
              <w:rPr>
                <w:bCs/>
              </w:rPr>
            </w:pPr>
            <w:r w:rsidRPr="009E4670">
              <w:lastRenderedPageBreak/>
              <w:t xml:space="preserve"> </w:t>
            </w:r>
            <w:r w:rsidRPr="009E4670">
              <w:rPr>
                <w:bCs/>
              </w:rPr>
              <w:t>Abordagem do teste</w:t>
            </w:r>
            <w:r w:rsidRPr="009E4670">
              <w:rPr>
                <w:bCs/>
              </w:rPr>
              <w:br/>
            </w:r>
          </w:p>
          <w:p w14:paraId="270401AA" w14:textId="77777777" w:rsidR="00657194" w:rsidRDefault="00657194" w:rsidP="00B67AA9">
            <w:pPr>
              <w:pStyle w:val="tabela"/>
            </w:pPr>
            <w:r w:rsidRPr="009E4670">
              <w:rPr>
                <w:bCs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   Caixa branca        </w:t>
            </w:r>
            <w:r w:rsidRPr="009E4670">
              <w:rPr>
                <w:bCs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670"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 w:rsidRPr="009E4670"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Caixa preta</w:t>
            </w:r>
          </w:p>
        </w:tc>
      </w:tr>
      <w:tr w:rsidR="00657194" w:rsidRPr="009F2E2A" w14:paraId="2D280213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7E01923A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1D53A685" w14:textId="77777777" w:rsidR="00657194" w:rsidRPr="009F2E2A" w:rsidRDefault="00657194" w:rsidP="00B67AA9">
            <w:pPr>
              <w:pStyle w:val="instrucaodepreenchimen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9F2E2A">
              <w:rPr>
                <w:color w:val="000000" w:themeColor="text1"/>
              </w:rPr>
              <w:t>Luca</w:t>
            </w:r>
            <w:r>
              <w:rPr>
                <w:color w:val="000000" w:themeColor="text1"/>
              </w:rPr>
              <w:t>s Vacari</w:t>
            </w:r>
          </w:p>
        </w:tc>
      </w:tr>
    </w:tbl>
    <w:p w14:paraId="72E470DC" w14:textId="77777777" w:rsidR="00657194" w:rsidRDefault="00657194" w:rsidP="00657194"/>
    <w:p w14:paraId="40CA9F95" w14:textId="77777777" w:rsidR="00657194" w:rsidRDefault="00657194" w:rsidP="00657194"/>
    <w:p w14:paraId="3858F41E" w14:textId="77777777" w:rsidR="00657194" w:rsidRDefault="00657194" w:rsidP="00657194"/>
    <w:p w14:paraId="4799E655" w14:textId="77777777" w:rsidR="00657194" w:rsidRDefault="00657194" w:rsidP="00657194"/>
    <w:p w14:paraId="762636FF" w14:textId="77777777" w:rsidR="00657194" w:rsidRDefault="00657194" w:rsidP="00657194"/>
    <w:p w14:paraId="3318D8F6" w14:textId="77777777" w:rsidR="00657194" w:rsidRDefault="00657194" w:rsidP="00657194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657194" w:rsidRPr="009E4670" w14:paraId="4F186ABB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B4826D0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A05E468" w14:textId="77777777" w:rsidR="00657194" w:rsidRPr="009E4670" w:rsidRDefault="00657194" w:rsidP="00B67AA9">
            <w:pPr>
              <w:pStyle w:val="instrucaodepreenchimento"/>
            </w:pPr>
            <w:r w:rsidRPr="00B3772B">
              <w:rPr>
                <w:color w:val="000000" w:themeColor="text1"/>
              </w:rPr>
              <w:t xml:space="preserve">O objetivo dessa interação </w:t>
            </w:r>
            <w:r>
              <w:rPr>
                <w:color w:val="000000" w:themeColor="text1"/>
              </w:rPr>
              <w:t>foi o t</w:t>
            </w:r>
            <w:r w:rsidRPr="00B3772B">
              <w:rPr>
                <w:rFonts w:ascii="Times" w:hAnsi="Times"/>
                <w:color w:val="000000" w:themeColor="text1"/>
              </w:rPr>
              <w:t>este de interface e positivo e negativo da tela de notícias e implementação no banco de dados.</w:t>
            </w:r>
          </w:p>
        </w:tc>
      </w:tr>
      <w:tr w:rsidR="00657194" w14:paraId="2E69B971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6C378FF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4405D283" w14:textId="77777777" w:rsidR="00657194" w:rsidRDefault="00657194" w:rsidP="00B67AA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Automática </w:t>
            </w:r>
            <w:r>
              <w:tab/>
              <w:t xml:space="preserve"> </w:t>
            </w:r>
          </w:p>
        </w:tc>
      </w:tr>
      <w:tr w:rsidR="00657194" w14:paraId="37BE3DBC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8FBF354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Estágio do teste:</w:t>
            </w:r>
          </w:p>
          <w:p w14:paraId="64B297BC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Integração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Sistema         </w:t>
            </w:r>
          </w:p>
          <w:p w14:paraId="3273E64F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   </w:t>
            </w:r>
          </w:p>
          <w:p w14:paraId="23572477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670"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Unidade  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Aceitação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611EB2CF" w14:textId="77777777" w:rsidR="00657194" w:rsidRPr="009E4670" w:rsidRDefault="00657194" w:rsidP="00B67AA9">
            <w:pPr>
              <w:pStyle w:val="tabela"/>
              <w:rPr>
                <w:bCs/>
              </w:rPr>
            </w:pPr>
            <w:r w:rsidRPr="009E4670">
              <w:t xml:space="preserve"> </w:t>
            </w:r>
            <w:r w:rsidRPr="009E4670">
              <w:rPr>
                <w:bCs/>
              </w:rPr>
              <w:t>Abordagem do teste</w:t>
            </w:r>
            <w:r w:rsidRPr="009E4670">
              <w:rPr>
                <w:bCs/>
              </w:rPr>
              <w:br/>
            </w:r>
          </w:p>
          <w:p w14:paraId="71BE9746" w14:textId="77777777" w:rsidR="00657194" w:rsidRDefault="00657194" w:rsidP="00B67AA9">
            <w:pPr>
              <w:pStyle w:val="tabela"/>
            </w:pPr>
            <w:r w:rsidRPr="009E4670">
              <w:rPr>
                <w:bCs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   Caixa branca        </w:t>
            </w:r>
            <w:r w:rsidRPr="009E4670">
              <w:rPr>
                <w:bCs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670"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 w:rsidRPr="009E4670"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Caixa preta</w:t>
            </w:r>
          </w:p>
        </w:tc>
      </w:tr>
      <w:tr w:rsidR="00657194" w:rsidRPr="009F2E2A" w14:paraId="27A50DF9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18531EF4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47D73F52" w14:textId="77777777" w:rsidR="00657194" w:rsidRPr="009F2E2A" w:rsidRDefault="00657194" w:rsidP="00B67AA9">
            <w:pPr>
              <w:pStyle w:val="instrucaodepreenchimen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9F2E2A">
              <w:rPr>
                <w:color w:val="000000" w:themeColor="text1"/>
              </w:rPr>
              <w:t>Luca</w:t>
            </w:r>
            <w:r>
              <w:rPr>
                <w:color w:val="000000" w:themeColor="text1"/>
              </w:rPr>
              <w:t>s Vacari</w:t>
            </w:r>
          </w:p>
        </w:tc>
      </w:tr>
    </w:tbl>
    <w:p w14:paraId="0215D37E" w14:textId="77777777" w:rsidR="00657194" w:rsidRDefault="00657194" w:rsidP="00657194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657194" w:rsidRPr="009E4670" w14:paraId="29EC084E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A5F2792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4F7DD89E" w14:textId="77777777" w:rsidR="00657194" w:rsidRPr="009E4670" w:rsidRDefault="00657194" w:rsidP="00B67AA9">
            <w:pPr>
              <w:pStyle w:val="instrucaodepreenchimento"/>
            </w:pPr>
            <w:r w:rsidRPr="00B3772B">
              <w:rPr>
                <w:color w:val="000000" w:themeColor="text1"/>
              </w:rPr>
              <w:t xml:space="preserve">O objetivo dessa interação </w:t>
            </w:r>
            <w:r>
              <w:rPr>
                <w:color w:val="000000" w:themeColor="text1"/>
              </w:rPr>
              <w:t>foi o t</w:t>
            </w:r>
            <w:r w:rsidRPr="00B3772B">
              <w:rPr>
                <w:rFonts w:ascii="Times" w:hAnsi="Times"/>
                <w:color w:val="000000" w:themeColor="text1"/>
              </w:rPr>
              <w:t>este de caixa branca e preta das telas de cursos e inserção no banco de dados.</w:t>
            </w:r>
          </w:p>
        </w:tc>
      </w:tr>
      <w:tr w:rsidR="00657194" w14:paraId="5189C853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F07692F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3A5B098A" w14:textId="77777777" w:rsidR="00657194" w:rsidRDefault="00657194" w:rsidP="00B67AA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Automática </w:t>
            </w:r>
            <w:r>
              <w:tab/>
              <w:t xml:space="preserve"> </w:t>
            </w:r>
          </w:p>
        </w:tc>
      </w:tr>
      <w:tr w:rsidR="00657194" w14:paraId="4032F399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DD70626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Estágio do teste:</w:t>
            </w:r>
          </w:p>
          <w:p w14:paraId="2D13AC28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Integração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Sistema         </w:t>
            </w:r>
          </w:p>
          <w:p w14:paraId="66C057E4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   </w:t>
            </w:r>
          </w:p>
          <w:p w14:paraId="7BF8AC1A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670"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Unidade    </w:t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670"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Aceitação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0DEF5F54" w14:textId="77777777" w:rsidR="00657194" w:rsidRPr="009E4670" w:rsidRDefault="00657194" w:rsidP="00B67AA9">
            <w:pPr>
              <w:pStyle w:val="tabela"/>
              <w:rPr>
                <w:bCs/>
              </w:rPr>
            </w:pPr>
            <w:r w:rsidRPr="009E4670">
              <w:t xml:space="preserve"> </w:t>
            </w:r>
            <w:r w:rsidRPr="009E4670">
              <w:rPr>
                <w:bCs/>
              </w:rPr>
              <w:t>Abordagem do teste</w:t>
            </w:r>
            <w:r w:rsidRPr="009E4670">
              <w:rPr>
                <w:bCs/>
              </w:rPr>
              <w:br/>
            </w:r>
          </w:p>
          <w:p w14:paraId="3328D2FD" w14:textId="77777777" w:rsidR="00657194" w:rsidRDefault="00657194" w:rsidP="00B67AA9">
            <w:pPr>
              <w:pStyle w:val="tabela"/>
            </w:pPr>
            <w:r w:rsidRPr="009E4670">
              <w:rPr>
                <w:bCs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   Caixa branca        </w:t>
            </w:r>
            <w:r w:rsidRPr="009E4670">
              <w:rPr>
                <w:bCs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670"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 w:rsidRPr="009E4670"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Caixa preta</w:t>
            </w:r>
          </w:p>
        </w:tc>
      </w:tr>
      <w:tr w:rsidR="00657194" w:rsidRPr="009F2E2A" w14:paraId="50212996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7DB81D8E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1B52BCC9" w14:textId="77777777" w:rsidR="00657194" w:rsidRPr="009F2E2A" w:rsidRDefault="00657194" w:rsidP="00B67AA9">
            <w:pPr>
              <w:pStyle w:val="instrucaodepreenchimen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9F2E2A">
              <w:rPr>
                <w:color w:val="000000" w:themeColor="text1"/>
              </w:rPr>
              <w:t>Luca</w:t>
            </w:r>
            <w:r>
              <w:rPr>
                <w:color w:val="000000" w:themeColor="text1"/>
              </w:rPr>
              <w:t>s Vacari</w:t>
            </w:r>
          </w:p>
        </w:tc>
      </w:tr>
    </w:tbl>
    <w:p w14:paraId="23452CAC" w14:textId="77777777" w:rsidR="00657194" w:rsidRDefault="00657194" w:rsidP="00657194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657194" w:rsidRPr="009E4670" w14:paraId="2AFFCFFF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FCF7968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45716A17" w14:textId="77777777" w:rsidR="00657194" w:rsidRPr="009E4670" w:rsidRDefault="00657194" w:rsidP="00B67AA9">
            <w:pPr>
              <w:pStyle w:val="instrucaodepreenchimento"/>
            </w:pPr>
            <w:r w:rsidRPr="00B3772B">
              <w:rPr>
                <w:color w:val="000000" w:themeColor="text1"/>
              </w:rPr>
              <w:t xml:space="preserve">O objetivo dessa interação </w:t>
            </w:r>
            <w:r>
              <w:rPr>
                <w:color w:val="000000" w:themeColor="text1"/>
              </w:rPr>
              <w:t>foi o t</w:t>
            </w:r>
            <w:r w:rsidRPr="00B3772B">
              <w:rPr>
                <w:rFonts w:ascii="Times" w:hAnsi="Times"/>
                <w:color w:val="000000" w:themeColor="text1"/>
              </w:rPr>
              <w:t>este da tela de informações e inserção no banco de dados.</w:t>
            </w:r>
          </w:p>
        </w:tc>
      </w:tr>
      <w:tr w:rsidR="00657194" w14:paraId="20A0D772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2DB22BC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BD04983" w14:textId="77777777" w:rsidR="00657194" w:rsidRDefault="00657194" w:rsidP="00B67AA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Automática </w:t>
            </w:r>
            <w:r>
              <w:tab/>
              <w:t xml:space="preserve"> </w:t>
            </w:r>
          </w:p>
        </w:tc>
      </w:tr>
      <w:tr w:rsidR="00657194" w14:paraId="28CB8B5D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575F45F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Estágio do teste:</w:t>
            </w:r>
          </w:p>
          <w:p w14:paraId="292CD70D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Integração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Sistema         </w:t>
            </w:r>
          </w:p>
          <w:p w14:paraId="3842CED6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   </w:t>
            </w:r>
          </w:p>
          <w:p w14:paraId="7605BBA9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670"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Unidade    </w:t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670"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Aceitação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4FD2D04" w14:textId="77777777" w:rsidR="00657194" w:rsidRPr="009E4670" w:rsidRDefault="00657194" w:rsidP="00B67AA9">
            <w:pPr>
              <w:pStyle w:val="tabela"/>
              <w:rPr>
                <w:bCs/>
              </w:rPr>
            </w:pPr>
            <w:r w:rsidRPr="009E4670">
              <w:t xml:space="preserve"> </w:t>
            </w:r>
            <w:r w:rsidRPr="009E4670">
              <w:rPr>
                <w:bCs/>
              </w:rPr>
              <w:t>Abordagem do teste</w:t>
            </w:r>
            <w:r w:rsidRPr="009E4670">
              <w:rPr>
                <w:bCs/>
              </w:rPr>
              <w:br/>
            </w:r>
          </w:p>
          <w:p w14:paraId="0FB4DE94" w14:textId="77777777" w:rsidR="00657194" w:rsidRDefault="00657194" w:rsidP="00B67AA9">
            <w:pPr>
              <w:pStyle w:val="tabela"/>
            </w:pPr>
            <w:r w:rsidRPr="009E4670">
              <w:rPr>
                <w:bCs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   Caixa branca        </w:t>
            </w:r>
            <w:r w:rsidRPr="009E4670">
              <w:rPr>
                <w:bCs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670"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 w:rsidRPr="009E4670"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Caixa preta</w:t>
            </w:r>
          </w:p>
        </w:tc>
      </w:tr>
      <w:tr w:rsidR="00657194" w:rsidRPr="009F2E2A" w14:paraId="394E8AF7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3AE4016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6EDD428A" w14:textId="77777777" w:rsidR="00657194" w:rsidRPr="009F2E2A" w:rsidRDefault="00657194" w:rsidP="00B67AA9">
            <w:pPr>
              <w:pStyle w:val="instrucaodepreenchimen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9F2E2A">
              <w:rPr>
                <w:color w:val="000000" w:themeColor="text1"/>
              </w:rPr>
              <w:t>Luca</w:t>
            </w:r>
            <w:r>
              <w:rPr>
                <w:color w:val="000000" w:themeColor="text1"/>
              </w:rPr>
              <w:t>s Vacari</w:t>
            </w:r>
          </w:p>
        </w:tc>
      </w:tr>
    </w:tbl>
    <w:p w14:paraId="1535EFB0" w14:textId="77777777" w:rsidR="00657194" w:rsidRDefault="00657194" w:rsidP="00657194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657194" w:rsidRPr="009E4670" w14:paraId="3208DE77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138F121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0874FB0" w14:textId="77777777" w:rsidR="00657194" w:rsidRPr="009E4670" w:rsidRDefault="00657194" w:rsidP="00B67AA9">
            <w:pPr>
              <w:pStyle w:val="instrucaodepreenchimento"/>
            </w:pPr>
            <w:r w:rsidRPr="00B3772B">
              <w:rPr>
                <w:color w:val="000000" w:themeColor="text1"/>
              </w:rPr>
              <w:t xml:space="preserve">O objetivo dessa interação </w:t>
            </w:r>
            <w:r>
              <w:rPr>
                <w:color w:val="000000" w:themeColor="text1"/>
              </w:rPr>
              <w:t>foi o t</w:t>
            </w:r>
            <w:r w:rsidRPr="00B3772B">
              <w:rPr>
                <w:rFonts w:ascii="Times" w:hAnsi="Times"/>
                <w:color w:val="000000" w:themeColor="text1"/>
              </w:rPr>
              <w:t>este de caixa branca e preta das telas de suporte, sobre nós e créditos.</w:t>
            </w:r>
          </w:p>
        </w:tc>
      </w:tr>
      <w:tr w:rsidR="00657194" w14:paraId="4F6A7CC2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94B58AB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A955F00" w14:textId="77777777" w:rsidR="00657194" w:rsidRDefault="00657194" w:rsidP="00B67AA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Automática </w:t>
            </w:r>
            <w:r>
              <w:tab/>
              <w:t xml:space="preserve"> </w:t>
            </w:r>
          </w:p>
        </w:tc>
      </w:tr>
      <w:tr w:rsidR="00657194" w14:paraId="70256C7A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340FEC2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lastRenderedPageBreak/>
              <w:t xml:space="preserve"> Estágio do teste:</w:t>
            </w:r>
          </w:p>
          <w:p w14:paraId="2F7A41FA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Integração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Sistema         </w:t>
            </w:r>
          </w:p>
          <w:p w14:paraId="0041E413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   </w:t>
            </w:r>
          </w:p>
          <w:p w14:paraId="7AD74E9E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670"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Unidade  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Aceitação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30EFF990" w14:textId="77777777" w:rsidR="00657194" w:rsidRPr="009E4670" w:rsidRDefault="00657194" w:rsidP="00B67AA9">
            <w:pPr>
              <w:pStyle w:val="tabela"/>
              <w:rPr>
                <w:bCs/>
              </w:rPr>
            </w:pPr>
            <w:r w:rsidRPr="009E4670">
              <w:t xml:space="preserve"> </w:t>
            </w:r>
            <w:r w:rsidRPr="009E4670">
              <w:rPr>
                <w:bCs/>
              </w:rPr>
              <w:t>Abordagem do teste</w:t>
            </w:r>
            <w:r w:rsidRPr="009E4670">
              <w:rPr>
                <w:bCs/>
              </w:rPr>
              <w:br/>
            </w:r>
          </w:p>
          <w:p w14:paraId="0145DC6A" w14:textId="77777777" w:rsidR="00657194" w:rsidRDefault="00657194" w:rsidP="00B67AA9">
            <w:pPr>
              <w:pStyle w:val="tabela"/>
            </w:pPr>
            <w:r w:rsidRPr="009E4670">
              <w:rPr>
                <w:bCs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   Caixa branca        </w:t>
            </w:r>
            <w:r w:rsidRPr="009E4670">
              <w:rPr>
                <w:bCs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670"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 w:rsidRPr="009E4670"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Caixa preta</w:t>
            </w:r>
          </w:p>
        </w:tc>
      </w:tr>
      <w:tr w:rsidR="00657194" w:rsidRPr="009F2E2A" w14:paraId="16594749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6BF7756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5A51FCBA" w14:textId="77777777" w:rsidR="00657194" w:rsidRPr="009F2E2A" w:rsidRDefault="00657194" w:rsidP="00B67AA9">
            <w:pPr>
              <w:pStyle w:val="instrucaodepreenchimen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Guilherme Talhari</w:t>
            </w:r>
          </w:p>
        </w:tc>
      </w:tr>
    </w:tbl>
    <w:p w14:paraId="7A107B94" w14:textId="77777777" w:rsidR="00657194" w:rsidRDefault="00657194" w:rsidP="00657194"/>
    <w:p w14:paraId="6561E894" w14:textId="77777777" w:rsidR="00657194" w:rsidRDefault="00657194" w:rsidP="00657194"/>
    <w:p w14:paraId="782473DE" w14:textId="77777777" w:rsidR="00657194" w:rsidRDefault="00657194" w:rsidP="00657194"/>
    <w:p w14:paraId="297E0063" w14:textId="77777777" w:rsidR="00657194" w:rsidRDefault="00657194" w:rsidP="00657194"/>
    <w:p w14:paraId="61E1AFCD" w14:textId="77777777" w:rsidR="00657194" w:rsidRDefault="00657194" w:rsidP="00657194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657194" w:rsidRPr="009E4670" w14:paraId="1FB89AA0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A224382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F84AB9D" w14:textId="77777777" w:rsidR="00657194" w:rsidRPr="009E4670" w:rsidRDefault="00657194" w:rsidP="00B67AA9">
            <w:pPr>
              <w:pStyle w:val="instrucaodepreenchimento"/>
            </w:pPr>
            <w:r w:rsidRPr="00B3772B">
              <w:rPr>
                <w:color w:val="000000" w:themeColor="text1"/>
              </w:rPr>
              <w:t xml:space="preserve">O objetivo dessa interação </w:t>
            </w:r>
            <w:r>
              <w:rPr>
                <w:color w:val="000000" w:themeColor="text1"/>
              </w:rPr>
              <w:t>foi o t</w:t>
            </w:r>
            <w:r w:rsidRPr="00B3772B">
              <w:rPr>
                <w:rFonts w:ascii="Times" w:hAnsi="Times"/>
                <w:color w:val="000000" w:themeColor="text1"/>
              </w:rPr>
              <w:t>este nas alterações de interface nas telas de suporte, sobre nós e créditos.</w:t>
            </w:r>
          </w:p>
        </w:tc>
      </w:tr>
      <w:tr w:rsidR="00657194" w14:paraId="17BA935E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810B7E2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046AFEB8" w14:textId="77777777" w:rsidR="00657194" w:rsidRDefault="00657194" w:rsidP="00B67AA9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63FD8">
              <w:fldChar w:fldCharType="separate"/>
            </w:r>
            <w:r>
              <w:fldChar w:fldCharType="end"/>
            </w:r>
            <w:r>
              <w:t xml:space="preserve">   Automática </w:t>
            </w:r>
            <w:r>
              <w:tab/>
              <w:t xml:space="preserve"> </w:t>
            </w:r>
          </w:p>
        </w:tc>
      </w:tr>
      <w:tr w:rsidR="00657194" w14:paraId="4239A47A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BB42B4D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Estágio do teste:</w:t>
            </w:r>
          </w:p>
          <w:p w14:paraId="79EE24FA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Integração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Sistema         </w:t>
            </w:r>
          </w:p>
          <w:p w14:paraId="400D7C56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   </w:t>
            </w:r>
          </w:p>
          <w:p w14:paraId="6067D046" w14:textId="77777777" w:rsidR="00657194" w:rsidRPr="009E4670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Unidade  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563FD8">
              <w:rPr>
                <w:rFonts w:ascii="Arial" w:hAnsi="Arial" w:cs="Arial"/>
                <w:b/>
                <w:bCs/>
                <w:sz w:val="20"/>
              </w:rPr>
            </w:r>
            <w:r w:rsidR="00563FD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9E4670">
              <w:rPr>
                <w:rFonts w:ascii="Arial" w:hAnsi="Arial" w:cs="Arial"/>
                <w:b/>
                <w:bCs/>
                <w:sz w:val="20"/>
              </w:rPr>
              <w:t xml:space="preserve">    Aceitação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09ADEFE4" w14:textId="77777777" w:rsidR="00657194" w:rsidRPr="009E4670" w:rsidRDefault="00657194" w:rsidP="00B67AA9">
            <w:pPr>
              <w:pStyle w:val="tabela"/>
              <w:rPr>
                <w:bCs/>
              </w:rPr>
            </w:pPr>
            <w:r w:rsidRPr="009E4670">
              <w:t xml:space="preserve"> </w:t>
            </w:r>
            <w:r w:rsidRPr="009E4670">
              <w:rPr>
                <w:bCs/>
              </w:rPr>
              <w:t>Abordagem do teste</w:t>
            </w:r>
            <w:r w:rsidRPr="009E4670">
              <w:rPr>
                <w:bCs/>
              </w:rPr>
              <w:br/>
            </w:r>
          </w:p>
          <w:p w14:paraId="70D8A4DD" w14:textId="77777777" w:rsidR="00657194" w:rsidRDefault="00657194" w:rsidP="00B67AA9">
            <w:pPr>
              <w:pStyle w:val="tabela"/>
            </w:pPr>
            <w:r w:rsidRPr="009E4670">
              <w:rPr>
                <w:bCs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   Caixa branca        </w:t>
            </w:r>
            <w:r w:rsidRPr="009E4670">
              <w:rPr>
                <w:bCs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670">
              <w:rPr>
                <w:bCs/>
              </w:rPr>
              <w:instrText xml:space="preserve"> FORMCHECKBOX </w:instrText>
            </w:r>
            <w:r w:rsidR="00563FD8">
              <w:rPr>
                <w:bCs/>
              </w:rPr>
            </w:r>
            <w:r w:rsidR="00563FD8">
              <w:rPr>
                <w:bCs/>
              </w:rPr>
              <w:fldChar w:fldCharType="separate"/>
            </w:r>
            <w:r w:rsidRPr="009E4670">
              <w:rPr>
                <w:bCs/>
              </w:rPr>
              <w:fldChar w:fldCharType="end"/>
            </w:r>
            <w:r w:rsidRPr="009E4670">
              <w:rPr>
                <w:bCs/>
              </w:rPr>
              <w:t xml:space="preserve">    Caixa preta</w:t>
            </w:r>
          </w:p>
        </w:tc>
      </w:tr>
      <w:tr w:rsidR="00657194" w:rsidRPr="009F2E2A" w14:paraId="4507CA20" w14:textId="77777777" w:rsidTr="00B67AA9">
        <w:tc>
          <w:tcPr>
            <w:tcW w:w="335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867AF44" w14:textId="77777777" w:rsidR="00657194" w:rsidRDefault="00657194" w:rsidP="00B67AA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7CBBA076" w14:textId="77777777" w:rsidR="00657194" w:rsidRPr="009F2E2A" w:rsidRDefault="00657194" w:rsidP="00B67AA9">
            <w:pPr>
              <w:pStyle w:val="instrucaodepreenchimen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Lucas Campagna, Guilherme Talhari</w:t>
            </w:r>
          </w:p>
        </w:tc>
      </w:tr>
    </w:tbl>
    <w:p w14:paraId="0515AA14" w14:textId="77777777" w:rsidR="007450D4" w:rsidRDefault="007450D4"/>
    <w:p w14:paraId="0FCC7DD0" w14:textId="77777777" w:rsidR="00725D12" w:rsidRDefault="00727F98">
      <w:pPr>
        <w:pStyle w:val="Ttulo2"/>
      </w:pPr>
      <w:bookmarkStart w:id="17" w:name="_Toc36523503"/>
      <w:r>
        <w:t>Iteração 2</w:t>
      </w:r>
      <w:bookmarkEnd w:id="17"/>
    </w:p>
    <w:p w14:paraId="33035FDE" w14:textId="14D94F0A" w:rsidR="00725D12" w:rsidRDefault="00725D12">
      <w:pPr>
        <w:pStyle w:val="Padro"/>
        <w:rPr>
          <w:b/>
          <w:bCs/>
          <w:i/>
          <w:iCs/>
          <w:u w:val="single"/>
        </w:rPr>
      </w:pPr>
    </w:p>
    <w:p w14:paraId="2381902E" w14:textId="77777777" w:rsidR="00725D12" w:rsidRDefault="00727F98">
      <w:pPr>
        <w:pStyle w:val="Ttulo1"/>
      </w:pPr>
      <w:bookmarkStart w:id="18" w:name="_Toc36523504"/>
      <w:r>
        <w:t>Recursos</w:t>
      </w:r>
      <w:bookmarkEnd w:id="18"/>
    </w:p>
    <w:p w14:paraId="0D500ECA" w14:textId="5CB7A40C" w:rsidR="004D1988" w:rsidRPr="004D1988" w:rsidRDefault="00727F98" w:rsidP="004D1988">
      <w:pPr>
        <w:pStyle w:val="Ttulo2"/>
      </w:pPr>
      <w:bookmarkStart w:id="19" w:name="_Toc36523505"/>
      <w:r>
        <w:t>Ambiente de Teste – Software &amp; Hardware</w:t>
      </w:r>
      <w:bookmarkEnd w:id="19"/>
    </w:p>
    <w:p w14:paraId="3E93C8DD" w14:textId="30427711" w:rsidR="004D1988" w:rsidRPr="004D1988" w:rsidRDefault="004D1988" w:rsidP="004E1DC1">
      <w:pPr>
        <w:pStyle w:val="instrucaodepreenchimento"/>
      </w:pPr>
      <w:r w:rsidRPr="004E1DC1">
        <w:rPr>
          <w:i w:val="0"/>
          <w:color w:val="auto"/>
        </w:rPr>
        <w:t>Utilizamos os sites e aplicativos: Google Chrome,</w:t>
      </w:r>
      <w:r w:rsidR="004E1DC1">
        <w:rPr>
          <w:i w:val="0"/>
          <w:color w:val="auto"/>
        </w:rPr>
        <w:t xml:space="preserve"> Microsft Edge, Mozila FireFox.</w:t>
      </w:r>
    </w:p>
    <w:p w14:paraId="1AA5E258" w14:textId="00DE9D93" w:rsidR="00725D12" w:rsidRDefault="00727F98">
      <w:pPr>
        <w:pStyle w:val="Ttulo2"/>
      </w:pPr>
      <w:bookmarkStart w:id="20" w:name="_Toc36523506"/>
      <w:r>
        <w:t>Ferramentas de Teste</w:t>
      </w:r>
      <w:bookmarkEnd w:id="20"/>
    </w:p>
    <w:p w14:paraId="3D869FBD" w14:textId="08ABF266" w:rsidR="004E1DC1" w:rsidRPr="004E1DC1" w:rsidRDefault="004E1DC1" w:rsidP="004E1DC1">
      <w:pPr>
        <w:pStyle w:val="instrucaodepreenchimento"/>
        <w:rPr>
          <w:i w:val="0"/>
          <w:color w:val="auto"/>
        </w:rPr>
      </w:pPr>
      <w:r w:rsidRPr="004E1DC1">
        <w:rPr>
          <w:i w:val="0"/>
          <w:color w:val="auto"/>
        </w:rPr>
        <w:t>Ferramentas de teste utilizadas foram: o Astah UML, Bootstrap, CSS, HTML, MySQL, PHP, WampServer, Visual Studio Code, Dreeamweaver, Eclipse.</w:t>
      </w:r>
    </w:p>
    <w:p w14:paraId="774FAE12" w14:textId="77777777" w:rsidR="004E1DC1" w:rsidRPr="004E1DC1" w:rsidRDefault="004E1DC1" w:rsidP="004E1DC1"/>
    <w:p w14:paraId="4CC5D64B" w14:textId="77777777" w:rsidR="00725D12" w:rsidRDefault="00727F98">
      <w:pPr>
        <w:pStyle w:val="Ttulo1"/>
      </w:pPr>
      <w:bookmarkStart w:id="21" w:name="_Toc36523507"/>
      <w:r>
        <w:t>Cronograma</w:t>
      </w:r>
      <w:bookmarkEnd w:id="21"/>
    </w:p>
    <w:p w14:paraId="4B3D7BBA" w14:textId="10C06591" w:rsidR="00831D09" w:rsidRDefault="00831D09" w:rsidP="004E1C79">
      <w:pPr>
        <w:pStyle w:val="instrucaodepreenchimento"/>
        <w:rPr>
          <w:i w:val="0"/>
          <w:color w:val="auto"/>
        </w:rPr>
      </w:pPr>
      <w:r w:rsidRPr="00831D09">
        <w:rPr>
          <w:i w:val="0"/>
          <w:color w:val="auto"/>
        </w:rPr>
        <w:t>INTRODUÇÃO</w:t>
      </w:r>
    </w:p>
    <w:p w14:paraId="5D5FB0D7" w14:textId="77777777" w:rsidR="00831D09" w:rsidRDefault="00831D09" w:rsidP="004E1C79">
      <w:pPr>
        <w:pStyle w:val="instrucaodepreenchimento"/>
        <w:rPr>
          <w:i w:val="0"/>
          <w:color w:val="auto"/>
        </w:rPr>
      </w:pPr>
      <w:r w:rsidRPr="00831D09">
        <w:rPr>
          <w:i w:val="0"/>
          <w:color w:val="auto"/>
        </w:rPr>
        <w:t xml:space="preserve"> • 1.1) Usabilidade do software</w:t>
      </w:r>
    </w:p>
    <w:p w14:paraId="71C55FF6" w14:textId="77777777" w:rsidR="00831D09" w:rsidRDefault="00831D09" w:rsidP="004E1C79">
      <w:pPr>
        <w:pStyle w:val="instrucaodepreenchimento"/>
        <w:rPr>
          <w:i w:val="0"/>
          <w:color w:val="auto"/>
        </w:rPr>
      </w:pPr>
      <w:r w:rsidRPr="00831D09">
        <w:rPr>
          <w:i w:val="0"/>
          <w:color w:val="auto"/>
        </w:rPr>
        <w:t xml:space="preserve"> • 1.2) Tipos de Sistemas de Informação </w:t>
      </w:r>
    </w:p>
    <w:p w14:paraId="4C657299" w14:textId="77777777" w:rsidR="00831D09" w:rsidRDefault="00831D09" w:rsidP="004E1C79">
      <w:pPr>
        <w:pStyle w:val="instrucaodepreenchimento"/>
        <w:rPr>
          <w:i w:val="0"/>
          <w:color w:val="auto"/>
        </w:rPr>
      </w:pPr>
      <w:r w:rsidRPr="00831D09">
        <w:rPr>
          <w:i w:val="0"/>
          <w:color w:val="auto"/>
        </w:rPr>
        <w:t>• 1.3) Proposta do projeto - Objetivos do Sistema (descrição dos principais objetivos que serão atingidos pelo sistema). - Justificativa do projeto (indicação do porque o sistema foi desenvolvido (exemplificar com a análise de viabilidade feita no PTCC) e a situação problema que o sistema resolveu).</w:t>
      </w:r>
    </w:p>
    <w:p w14:paraId="38E38676" w14:textId="6078D641" w:rsidR="00831D09" w:rsidRDefault="00831D09" w:rsidP="004E1C79">
      <w:pPr>
        <w:pStyle w:val="instrucaodepreenchimento"/>
        <w:rPr>
          <w:i w:val="0"/>
          <w:color w:val="auto"/>
        </w:rPr>
      </w:pPr>
      <w:r w:rsidRPr="00831D09">
        <w:rPr>
          <w:i w:val="0"/>
          <w:color w:val="auto"/>
        </w:rPr>
        <w:t>• 2) FUNDAMENTAÇÃO TEÓRICA (Teoria sobre o tema do projeto)</w:t>
      </w:r>
    </w:p>
    <w:p w14:paraId="273E300C" w14:textId="16C07048" w:rsidR="004E1C79" w:rsidRDefault="00831D09" w:rsidP="004E1C79">
      <w:pPr>
        <w:pStyle w:val="instrucaodepreenchimento"/>
        <w:rPr>
          <w:i w:val="0"/>
          <w:color w:val="auto"/>
        </w:rPr>
      </w:pPr>
      <w:r w:rsidRPr="00831D09">
        <w:rPr>
          <w:i w:val="0"/>
          <w:color w:val="auto"/>
        </w:rPr>
        <w:lastRenderedPageBreak/>
        <w:t>• 3) DESENVOLVIMENTO</w:t>
      </w:r>
    </w:p>
    <w:p w14:paraId="230CAE32" w14:textId="6FA02683" w:rsidR="004E1C79" w:rsidRDefault="00831D09" w:rsidP="004E1C79">
      <w:pPr>
        <w:pStyle w:val="instrucaodepreenchimento"/>
        <w:rPr>
          <w:i w:val="0"/>
          <w:color w:val="auto"/>
        </w:rPr>
      </w:pPr>
      <w:r w:rsidRPr="00831D09">
        <w:rPr>
          <w:i w:val="0"/>
          <w:color w:val="auto"/>
        </w:rPr>
        <w:t>• 3.1) Ferramentas (tecnologias) - utilizadas e onde a aplicou no projeto.</w:t>
      </w:r>
    </w:p>
    <w:p w14:paraId="278189D8" w14:textId="6DF25DCF" w:rsidR="004E1C79" w:rsidRDefault="00831D09" w:rsidP="004E1C79">
      <w:pPr>
        <w:pStyle w:val="instrucaodepreenchimento"/>
        <w:rPr>
          <w:i w:val="0"/>
          <w:color w:val="auto"/>
        </w:rPr>
      </w:pPr>
      <w:r w:rsidRPr="00831D09">
        <w:rPr>
          <w:i w:val="0"/>
          <w:color w:val="auto"/>
        </w:rPr>
        <w:t>• 3.2) Análise de requisitos – especificar quais das técnicas foram utilizadas para se chegar a conclusão de que o sistema deveria funcionar da maneira que vocês desenvolveram).</w:t>
      </w:r>
    </w:p>
    <w:p w14:paraId="096B6E07" w14:textId="0605AF89" w:rsidR="004E1C79" w:rsidRDefault="00831D09" w:rsidP="004E1C79">
      <w:pPr>
        <w:pStyle w:val="instrucaodepreenchimento"/>
        <w:rPr>
          <w:i w:val="0"/>
          <w:color w:val="auto"/>
        </w:rPr>
      </w:pPr>
      <w:r w:rsidRPr="00831D09">
        <w:rPr>
          <w:i w:val="0"/>
          <w:color w:val="auto"/>
        </w:rPr>
        <w:t>• 3.3) Diagramas de Análise UML: - Diagrama de Caso de Uso</w:t>
      </w:r>
    </w:p>
    <w:p w14:paraId="433AF70C" w14:textId="232BCC73" w:rsidR="004E1C79" w:rsidRDefault="00831D09" w:rsidP="004E1C79">
      <w:pPr>
        <w:pStyle w:val="instrucaodepreenchimento"/>
        <w:rPr>
          <w:i w:val="0"/>
          <w:color w:val="auto"/>
        </w:rPr>
      </w:pPr>
      <w:r w:rsidRPr="00831D09">
        <w:rPr>
          <w:i w:val="0"/>
          <w:color w:val="auto"/>
        </w:rPr>
        <w:t>• 3.4) Banco de Dados (SQL, DER, diagrama de tabela, dicionário de dados.)</w:t>
      </w:r>
    </w:p>
    <w:p w14:paraId="34E5C7E4" w14:textId="624F1BA9" w:rsidR="004E1C79" w:rsidRDefault="00831D09" w:rsidP="004E1C79">
      <w:pPr>
        <w:pStyle w:val="instrucaodepreenchimento"/>
        <w:rPr>
          <w:i w:val="0"/>
          <w:color w:val="auto"/>
        </w:rPr>
      </w:pPr>
      <w:r w:rsidRPr="00831D09">
        <w:rPr>
          <w:i w:val="0"/>
          <w:color w:val="auto"/>
        </w:rPr>
        <w:t>• 3.5) Prototipação (print telas, explicação das páginas principais – “manual do usuário”)</w:t>
      </w:r>
    </w:p>
    <w:p w14:paraId="1C29D928" w14:textId="0FE511F7" w:rsidR="004E1C79" w:rsidRDefault="00831D09" w:rsidP="004E1C79">
      <w:pPr>
        <w:pStyle w:val="instrucaodepreenchimento"/>
        <w:rPr>
          <w:i w:val="0"/>
          <w:color w:val="auto"/>
        </w:rPr>
      </w:pPr>
      <w:r w:rsidRPr="00831D09">
        <w:rPr>
          <w:i w:val="0"/>
          <w:color w:val="auto"/>
        </w:rPr>
        <w:t>• 3.6) Plano e Caso de testes</w:t>
      </w:r>
    </w:p>
    <w:p w14:paraId="222B9431" w14:textId="61EEF5F6" w:rsidR="004E1C79" w:rsidRDefault="00831D09" w:rsidP="004E1C79">
      <w:pPr>
        <w:pStyle w:val="instrucaodepreenchimento"/>
        <w:rPr>
          <w:i w:val="0"/>
          <w:color w:val="auto"/>
        </w:rPr>
      </w:pPr>
      <w:r w:rsidRPr="00831D09">
        <w:rPr>
          <w:i w:val="0"/>
          <w:color w:val="auto"/>
        </w:rPr>
        <w:t>• 4) CONCLUSÃO (o que foi feito, projetos futuros)</w:t>
      </w:r>
    </w:p>
    <w:p w14:paraId="599ECFE4" w14:textId="275ED847" w:rsidR="004E1C79" w:rsidRDefault="00831D09" w:rsidP="004E1C79">
      <w:pPr>
        <w:pStyle w:val="instrucaodepreenchimento"/>
        <w:rPr>
          <w:i w:val="0"/>
          <w:color w:val="auto"/>
        </w:rPr>
      </w:pPr>
      <w:r w:rsidRPr="00831D09">
        <w:rPr>
          <w:i w:val="0"/>
          <w:color w:val="auto"/>
        </w:rPr>
        <w:t>• Referências</w:t>
      </w:r>
    </w:p>
    <w:p w14:paraId="5CBADAA1" w14:textId="7C9BE392" w:rsidR="00725D12" w:rsidRPr="00831D09" w:rsidRDefault="00831D09" w:rsidP="004E1C79">
      <w:pPr>
        <w:pStyle w:val="instrucaodepreenchimento"/>
        <w:rPr>
          <w:i w:val="0"/>
          <w:color w:val="auto"/>
        </w:rPr>
      </w:pPr>
      <w:r w:rsidRPr="00831D09">
        <w:rPr>
          <w:i w:val="0"/>
          <w:color w:val="auto"/>
        </w:rPr>
        <w:t>• ANEXOS (pesquisas, gráficos...) no máximo 20 páginas do projeto + referências + anexos = 25 página</w:t>
      </w:r>
    </w:p>
    <w:p w14:paraId="07623519" w14:textId="77777777" w:rsidR="00725D12" w:rsidRDefault="00727F98">
      <w:pPr>
        <w:pStyle w:val="Ttulo1"/>
      </w:pPr>
      <w:bookmarkStart w:id="22" w:name="_Toc36523508"/>
      <w:r>
        <w:t>Referências</w:t>
      </w:r>
      <w:bookmarkEnd w:id="22"/>
    </w:p>
    <w:p w14:paraId="740C965E" w14:textId="77777777" w:rsidR="004E1C79" w:rsidRPr="00B83448" w:rsidRDefault="00563FD8" w:rsidP="004E1C79">
      <w:pPr>
        <w:pStyle w:val="instrucaodepreenchimento"/>
        <w:rPr>
          <w:rFonts w:ascii="Arial" w:hAnsi="Arial" w:cs="Arial"/>
          <w:i w:val="0"/>
          <w:iCs/>
          <w:color w:val="000000" w:themeColor="text1"/>
          <w:szCs w:val="24"/>
        </w:rPr>
      </w:pPr>
      <w:hyperlink r:id="rId16" w:history="1">
        <w:r w:rsidR="004E1C79" w:rsidRPr="00B83448">
          <w:rPr>
            <w:rStyle w:val="Hyperlink"/>
            <w:rFonts w:ascii="Arial" w:hAnsi="Arial" w:cs="Arial"/>
            <w:i w:val="0"/>
            <w:iCs/>
            <w:color w:val="000000" w:themeColor="text1"/>
            <w:szCs w:val="24"/>
          </w:rPr>
          <w:t>https://etecspgov.sharepoint.com/:b:/r/sites/Section_8634.A.-.N.402.098.20221/Shared%20Documents/Orienta%C3%A7%C3%B5es%20gerais/Estrutura%20TCC_Geral.pdf?csf=1&amp;web=1&amp;e=oNe6DJ</w:t>
        </w:r>
      </w:hyperlink>
    </w:p>
    <w:p w14:paraId="5D9BB50E" w14:textId="152CD5A3" w:rsidR="00727F98" w:rsidRDefault="00727F98" w:rsidP="004E1C79">
      <w:pPr>
        <w:pStyle w:val="instrucaodepreenchimento"/>
        <w:rPr>
          <w:rFonts w:ascii="Times" w:hAnsi="Times" w:cs="Times"/>
          <w:color w:val="000000"/>
        </w:rPr>
      </w:pPr>
    </w:p>
    <w:sectPr w:rsidR="00727F98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3766D" w14:textId="77777777" w:rsidR="00E81C3E" w:rsidRDefault="00E81C3E" w:rsidP="005B7573">
      <w:pPr>
        <w:spacing w:before="0" w:after="0"/>
      </w:pPr>
      <w:r>
        <w:separator/>
      </w:r>
    </w:p>
  </w:endnote>
  <w:endnote w:type="continuationSeparator" w:id="0">
    <w:p w14:paraId="08ADF70F" w14:textId="77777777" w:rsidR="00E81C3E" w:rsidRDefault="00E81C3E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725D12" w14:paraId="761A9CF0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34440191" w14:textId="77777777" w:rsidR="00725D12" w:rsidRDefault="00727F98">
          <w:pPr>
            <w:pStyle w:val="Rodap"/>
            <w:rPr>
              <w:snapToGrid w:val="0"/>
              <w:lang w:eastAsia="en-US"/>
            </w:rPr>
          </w:pPr>
          <w:r>
            <w:t>Plano de Testes</w:t>
          </w:r>
        </w:p>
        <w:p w14:paraId="2FFCD93D" w14:textId="623FE360" w:rsidR="00725D12" w:rsidRDefault="00727F98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 w:rsidR="002D48E7">
            <w:rPr>
              <w:snapToGrid w:val="0"/>
              <w:lang w:eastAsia="en-US"/>
            </w:rPr>
            <w:t>Nome do Sistema</w:t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1226D088" w14:textId="77777777" w:rsidR="00725D12" w:rsidRDefault="00727F9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24423">
            <w:rPr>
              <w:rStyle w:val="Nmerodepgina"/>
              <w:noProof/>
            </w:rPr>
            <w:t>11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124423">
            <w:rPr>
              <w:rStyle w:val="Nmerodepgina"/>
              <w:noProof/>
            </w:rPr>
            <w:t>11</w:t>
          </w:r>
          <w:r>
            <w:rPr>
              <w:rStyle w:val="Nmerodepgina"/>
            </w:rPr>
            <w:fldChar w:fldCharType="end"/>
          </w:r>
        </w:p>
      </w:tc>
    </w:tr>
    <w:tr w:rsidR="00725D12" w14:paraId="162FCE99" w14:textId="77777777">
      <w:trPr>
        <w:cantSplit/>
        <w:trHeight w:val="367"/>
      </w:trPr>
      <w:tc>
        <w:tcPr>
          <w:tcW w:w="4503" w:type="dxa"/>
          <w:vMerge/>
        </w:tcPr>
        <w:p w14:paraId="7603917B" w14:textId="77777777" w:rsidR="00725D12" w:rsidRDefault="00725D12">
          <w:pPr>
            <w:pStyle w:val="Rodap"/>
          </w:pPr>
        </w:p>
      </w:tc>
      <w:tc>
        <w:tcPr>
          <w:tcW w:w="4783" w:type="dxa"/>
          <w:vAlign w:val="bottom"/>
        </w:tcPr>
        <w:p w14:paraId="01F103EA" w14:textId="4427C084" w:rsidR="00725D12" w:rsidRDefault="00725D12">
          <w:pPr>
            <w:pStyle w:val="Rodap"/>
            <w:jc w:val="right"/>
          </w:pPr>
        </w:p>
      </w:tc>
    </w:tr>
  </w:tbl>
  <w:p w14:paraId="43158BF7" w14:textId="77777777" w:rsidR="00725D12" w:rsidRDefault="00725D1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3CCE4" w14:textId="77777777" w:rsidR="00E81C3E" w:rsidRDefault="00E81C3E" w:rsidP="005B7573">
      <w:pPr>
        <w:spacing w:before="0" w:after="0"/>
      </w:pPr>
      <w:r>
        <w:separator/>
      </w:r>
    </w:p>
  </w:footnote>
  <w:footnote w:type="continuationSeparator" w:id="0">
    <w:p w14:paraId="0E3767D7" w14:textId="77777777" w:rsidR="00E81C3E" w:rsidRDefault="00E81C3E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BA19C" w14:textId="77777777" w:rsidR="00725D12" w:rsidRDefault="00725D12">
    <w:pPr>
      <w:spacing w:before="0" w:after="0"/>
    </w:pPr>
  </w:p>
  <w:p w14:paraId="6ED3CE5D" w14:textId="7688EFFF" w:rsidR="00725D12" w:rsidRDefault="00725D12">
    <w:pPr>
      <w:pBdr>
        <w:top w:val="single" w:sz="6" w:space="1" w:color="auto"/>
      </w:pBdr>
      <w:spacing w:before="0" w:after="0"/>
      <w:rPr>
        <w:noProof/>
      </w:rPr>
    </w:pPr>
  </w:p>
  <w:p w14:paraId="7E6BEFC3" w14:textId="4343C7D7" w:rsidR="002D48E7" w:rsidRDefault="002D48E7" w:rsidP="002D48E7">
    <w:pPr>
      <w:pBdr>
        <w:top w:val="single" w:sz="6" w:space="1" w:color="auto"/>
      </w:pBdr>
      <w:spacing w:before="0" w:after="0"/>
      <w:jc w:val="center"/>
    </w:pPr>
    <w:r>
      <w:t>Etec Philadelpho Gouvea Netto</w:t>
    </w:r>
  </w:p>
  <w:p w14:paraId="042C8276" w14:textId="77777777" w:rsidR="00725D12" w:rsidRDefault="00725D12">
    <w:pPr>
      <w:pBdr>
        <w:bottom w:val="single" w:sz="6" w:space="1" w:color="auto"/>
      </w:pBdr>
      <w:spacing w:before="0" w:after="0"/>
      <w:jc w:val="right"/>
    </w:pPr>
  </w:p>
  <w:p w14:paraId="354D13F3" w14:textId="77777777" w:rsidR="00725D12" w:rsidRDefault="00725D12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2F09B" w14:textId="77777777" w:rsidR="00725D12" w:rsidRDefault="00725D12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 w15:restartNumberingAfterBreak="0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 w15:restartNumberingAfterBreak="0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0041EDF"/>
    <w:multiLevelType w:val="hybridMultilevel"/>
    <w:tmpl w:val="1AB291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2"/>
  </w:num>
  <w:num w:numId="5">
    <w:abstractNumId w:val="22"/>
  </w:num>
  <w:num w:numId="6">
    <w:abstractNumId w:val="1"/>
  </w:num>
  <w:num w:numId="7">
    <w:abstractNumId w:val="18"/>
  </w:num>
  <w:num w:numId="8">
    <w:abstractNumId w:val="11"/>
  </w:num>
  <w:num w:numId="9">
    <w:abstractNumId w:val="24"/>
  </w:num>
  <w:num w:numId="10">
    <w:abstractNumId w:val="16"/>
  </w:num>
  <w:num w:numId="11">
    <w:abstractNumId w:val="21"/>
  </w:num>
  <w:num w:numId="12">
    <w:abstractNumId w:val="23"/>
  </w:num>
  <w:num w:numId="13">
    <w:abstractNumId w:val="0"/>
  </w:num>
  <w:num w:numId="14">
    <w:abstractNumId w:val="15"/>
  </w:num>
  <w:num w:numId="15">
    <w:abstractNumId w:val="20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2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12"/>
    <w:rsid w:val="000056C0"/>
    <w:rsid w:val="00042AC3"/>
    <w:rsid w:val="000D0F8D"/>
    <w:rsid w:val="000D7136"/>
    <w:rsid w:val="00124423"/>
    <w:rsid w:val="001D1295"/>
    <w:rsid w:val="002012DB"/>
    <w:rsid w:val="002057D0"/>
    <w:rsid w:val="00227AD9"/>
    <w:rsid w:val="00241365"/>
    <w:rsid w:val="002A75F2"/>
    <w:rsid w:val="002B3CCD"/>
    <w:rsid w:val="002D48E7"/>
    <w:rsid w:val="002E372F"/>
    <w:rsid w:val="00342751"/>
    <w:rsid w:val="00343086"/>
    <w:rsid w:val="003D2CF4"/>
    <w:rsid w:val="00435D4B"/>
    <w:rsid w:val="004D1988"/>
    <w:rsid w:val="004E1C79"/>
    <w:rsid w:val="004E1DC1"/>
    <w:rsid w:val="00524E25"/>
    <w:rsid w:val="00576350"/>
    <w:rsid w:val="005802FD"/>
    <w:rsid w:val="00622EC8"/>
    <w:rsid w:val="0062331D"/>
    <w:rsid w:val="006567CA"/>
    <w:rsid w:val="00657194"/>
    <w:rsid w:val="006B3536"/>
    <w:rsid w:val="006E3768"/>
    <w:rsid w:val="006F5998"/>
    <w:rsid w:val="00706792"/>
    <w:rsid w:val="00725D12"/>
    <w:rsid w:val="00727F98"/>
    <w:rsid w:val="007450D4"/>
    <w:rsid w:val="007A3D59"/>
    <w:rsid w:val="007D3379"/>
    <w:rsid w:val="008278DD"/>
    <w:rsid w:val="00831D09"/>
    <w:rsid w:val="00911E37"/>
    <w:rsid w:val="0094254C"/>
    <w:rsid w:val="009D729A"/>
    <w:rsid w:val="009E4670"/>
    <w:rsid w:val="009F2E2A"/>
    <w:rsid w:val="00AF26C7"/>
    <w:rsid w:val="00AF4006"/>
    <w:rsid w:val="00B165BF"/>
    <w:rsid w:val="00B22054"/>
    <w:rsid w:val="00B3772B"/>
    <w:rsid w:val="00B77132"/>
    <w:rsid w:val="00BC6F3F"/>
    <w:rsid w:val="00C07CCD"/>
    <w:rsid w:val="00C63340"/>
    <w:rsid w:val="00C70B5C"/>
    <w:rsid w:val="00D747C1"/>
    <w:rsid w:val="00DD7E0F"/>
    <w:rsid w:val="00E81C3E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6EB28014"/>
  <w15:docId w15:val="{74D25CE0-16CB-4BBC-874D-4F64F142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tecspgov.sharepoint.com/:b:/r/sites/Section_8634.A.-.N.402.098.20221/Shared%20Documents/Orienta%C3%A7%C3%B5es%20gerais/Estrutura%20TCC_Geral.pdf?csf=1&amp;web=1&amp;e=oNe6DJ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lan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7c5ca7-0e41-4e82-8ff3-7986281238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F0E898C82F8A479EED8F84FAD9579A" ma:contentTypeVersion="1" ma:contentTypeDescription="Crie um novo documento." ma:contentTypeScope="" ma:versionID="b90f284c9083e367c3c374f3c514d5b3">
  <xsd:schema xmlns:xsd="http://www.w3.org/2001/XMLSchema" xmlns:xs="http://www.w3.org/2001/XMLSchema" xmlns:p="http://schemas.microsoft.com/office/2006/metadata/properties" xmlns:ns2="4e7c5ca7-0e41-4e82-8ff3-798628123884" targetNamespace="http://schemas.microsoft.com/office/2006/metadata/properties" ma:root="true" ma:fieldsID="3dc186187367155d22df70ee2ea79613" ns2:_="">
    <xsd:import namespace="4e7c5ca7-0e41-4e82-8ff3-79862812388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c5ca7-0e41-4e82-8ff3-7986281238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6A7CCB-C91B-4F33-BE0D-CC3AD7768D69}">
  <ds:schemaRefs>
    <ds:schemaRef ds:uri="http://schemas.microsoft.com/office/2006/metadata/properties"/>
    <ds:schemaRef ds:uri="http://schemas.microsoft.com/office/infopath/2007/PartnerControls"/>
    <ds:schemaRef ds:uri="4e7c5ca7-0e41-4e82-8ff3-798628123884"/>
  </ds:schemaRefs>
</ds:datastoreItem>
</file>

<file path=customXml/itemProps2.xml><?xml version="1.0" encoding="utf-8"?>
<ds:datastoreItem xmlns:ds="http://schemas.openxmlformats.org/officeDocument/2006/customXml" ds:itemID="{D52CD92B-6E51-49C2-9EF7-D2F6865E02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060D4F-9664-4647-B2EE-CE1D00BCC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c5ca7-0e41-4e82-8ff3-7986281238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planoTestes.dot</Template>
  <TotalTime>349</TotalTime>
  <Pages>11</Pages>
  <Words>1409</Words>
  <Characters>11040</Characters>
  <Application>Microsoft Office Word</Application>
  <DocSecurity>0</DocSecurity>
  <Lines>92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12425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Lucas</cp:lastModifiedBy>
  <cp:revision>37</cp:revision>
  <cp:lastPrinted>2000-12-05T11:23:00Z</cp:lastPrinted>
  <dcterms:created xsi:type="dcterms:W3CDTF">2021-05-03T18:06:00Z</dcterms:created>
  <dcterms:modified xsi:type="dcterms:W3CDTF">2022-06-05T18:51:00Z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0x0101006BF0E898C82F8A479EED8F84FAD9579A</vt:lpwstr>
  </property>
</Properties>
</file>